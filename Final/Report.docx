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sz w:val="24"/>
        </w:rPr>
      </w:pPr>
      <w:bookmarkStart w:id="0" w:name="page1"/>
      <w:bookmarkEnd w:id="0"/>
      <w:r>
        <w:drawing>
          <wp:anchor distT="0" distB="0" distL="114300" distR="114300" simplePos="0" relativeHeight="251659264" behindDoc="1" locked="0" layoutInCell="1" allowOverlap="1">
            <wp:simplePos x="0" y="0"/>
            <wp:positionH relativeFrom="page">
              <wp:posOffset>2656205</wp:posOffset>
            </wp:positionH>
            <wp:positionV relativeFrom="page">
              <wp:posOffset>779145</wp:posOffset>
            </wp:positionV>
            <wp:extent cx="2239645" cy="216916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2239645" cy="2169160"/>
                    </a:xfrm>
                    <a:prstGeom prst="rect">
                      <a:avLst/>
                    </a:prstGeom>
                    <a:noFill/>
                    <a:ln>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3" w:lineRule="exact"/>
        <w:rPr>
          <w:rFonts w:ascii="Times New Roman" w:hAnsi="Times New Roman" w:eastAsia="Times New Roman"/>
          <w:sz w:val="24"/>
        </w:rPr>
      </w:pPr>
    </w:p>
    <w:p>
      <w:pPr>
        <w:spacing w:line="0" w:lineRule="atLeast"/>
        <w:ind w:right="6"/>
        <w:jc w:val="center"/>
        <w:rPr>
          <w:rFonts w:ascii="Times New Roman" w:hAnsi="Times New Roman" w:eastAsia="Times New Roman"/>
          <w:b/>
          <w:sz w:val="44"/>
        </w:rPr>
      </w:pPr>
      <w:r>
        <w:rPr>
          <w:rFonts w:ascii="Times New Roman" w:hAnsi="Times New Roman" w:eastAsia="Times New Roman"/>
          <w:b/>
          <w:sz w:val="44"/>
        </w:rPr>
        <w:t>American International University- Bangladesh</w:t>
      </w:r>
    </w:p>
    <w:p>
      <w:pPr>
        <w:spacing w:line="0" w:lineRule="atLeast"/>
        <w:ind w:right="6"/>
        <w:jc w:val="center"/>
        <w:rPr>
          <w:rFonts w:ascii="Times New Roman" w:hAnsi="Times New Roman" w:eastAsia="Times New Roman"/>
          <w:b/>
          <w:sz w:val="40"/>
        </w:rPr>
      </w:pPr>
      <w:r>
        <w:rPr>
          <w:rFonts w:ascii="Times New Roman" w:hAnsi="Times New Roman" w:eastAsia="Times New Roman"/>
          <w:b/>
          <w:sz w:val="40"/>
        </w:rPr>
        <w:t>Faculty of Science and Technology</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33" w:lineRule="exact"/>
        <w:rPr>
          <w:rFonts w:ascii="Times New Roman" w:hAnsi="Times New Roman" w:eastAsia="Times New Roman"/>
          <w:sz w:val="24"/>
        </w:rPr>
      </w:pPr>
    </w:p>
    <w:p>
      <w:pPr>
        <w:spacing w:line="0" w:lineRule="atLeast"/>
        <w:ind w:right="6"/>
        <w:jc w:val="center"/>
        <w:rPr>
          <w:rFonts w:ascii="Times New Roman" w:hAnsi="Times New Roman" w:eastAsia="Times New Roman"/>
          <w:sz w:val="36"/>
        </w:rPr>
      </w:pPr>
      <w:r>
        <w:rPr>
          <w:rFonts w:ascii="Times New Roman" w:hAnsi="Times New Roman" w:eastAsia="Times New Roman"/>
          <w:b/>
          <w:sz w:val="36"/>
        </w:rPr>
        <w:t>Report Title:</w:t>
      </w:r>
      <w:r>
        <w:rPr>
          <w:rFonts w:ascii="Times New Roman" w:hAnsi="Times New Roman" w:eastAsia="Times New Roman"/>
          <w:sz w:val="36"/>
        </w:rPr>
        <w:t xml:space="preserve"> REPORT ON ACTIVATION FUNCTION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42" w:lineRule="exact"/>
        <w:rPr>
          <w:rFonts w:ascii="Times New Roman" w:hAnsi="Times New Roman" w:eastAsia="Times New Roman"/>
          <w:sz w:val="24"/>
        </w:rPr>
      </w:pPr>
    </w:p>
    <w:p>
      <w:pPr>
        <w:spacing w:line="0" w:lineRule="atLeast"/>
        <w:ind w:right="6"/>
        <w:jc w:val="center"/>
        <w:rPr>
          <w:rFonts w:ascii="Times New Roman" w:hAnsi="Times New Roman" w:eastAsia="Times New Roman"/>
          <w:b/>
          <w:sz w:val="36"/>
        </w:rPr>
      </w:pPr>
      <w:r>
        <w:rPr>
          <w:rFonts w:ascii="Times New Roman" w:hAnsi="Times New Roman" w:eastAsia="Times New Roman"/>
          <w:b/>
          <w:sz w:val="36"/>
        </w:rPr>
        <w:t>Mid Report</w:t>
      </w:r>
    </w:p>
    <w:p>
      <w:pPr>
        <w:spacing w:line="61" w:lineRule="exact"/>
        <w:rPr>
          <w:rFonts w:ascii="Times New Roman" w:hAnsi="Times New Roman" w:eastAsia="Times New Roman"/>
          <w:sz w:val="24"/>
        </w:rPr>
      </w:pPr>
    </w:p>
    <w:p>
      <w:pPr>
        <w:spacing w:line="0" w:lineRule="atLeast"/>
        <w:ind w:right="6"/>
        <w:jc w:val="center"/>
        <w:rPr>
          <w:rFonts w:ascii="Times New Roman" w:hAnsi="Times New Roman" w:eastAsia="Times New Roman"/>
          <w:b/>
          <w:sz w:val="32"/>
        </w:rPr>
      </w:pPr>
      <w:r>
        <w:rPr>
          <w:rFonts w:ascii="Times New Roman" w:hAnsi="Times New Roman" w:eastAsia="Times New Roman"/>
          <w:b/>
          <w:sz w:val="32"/>
        </w:rPr>
        <w:t>Spring 2022-2023</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7" w:lineRule="exact"/>
        <w:rPr>
          <w:rFonts w:ascii="Times New Roman" w:hAnsi="Times New Roman" w:eastAsia="Times New Roman"/>
          <w:sz w:val="24"/>
        </w:rPr>
      </w:pPr>
    </w:p>
    <w:p>
      <w:pPr>
        <w:spacing w:line="0" w:lineRule="atLeast"/>
        <w:rPr>
          <w:rFonts w:ascii="Times New Roman" w:hAnsi="Times New Roman" w:eastAsia="Times New Roman"/>
          <w:sz w:val="32"/>
        </w:rPr>
      </w:pPr>
      <w:r>
        <w:rPr>
          <w:rFonts w:ascii="Times New Roman" w:hAnsi="Times New Roman" w:eastAsia="Times New Roman"/>
          <w:b/>
          <w:sz w:val="32"/>
        </w:rPr>
        <w:t>Course Name</w:t>
      </w:r>
      <w:r>
        <w:rPr>
          <w:rFonts w:ascii="Times New Roman" w:hAnsi="Times New Roman" w:eastAsia="Times New Roman"/>
          <w:b/>
          <w:sz w:val="28"/>
        </w:rPr>
        <w:t>:</w:t>
      </w:r>
      <w:r>
        <w:rPr>
          <w:rFonts w:ascii="Times New Roman" w:hAnsi="Times New Roman" w:eastAsia="Times New Roman"/>
          <w:sz w:val="32"/>
        </w:rPr>
        <w:t xml:space="preserve"> Computer vision and pattern recognition</w:t>
      </w:r>
    </w:p>
    <w:p>
      <w:pPr>
        <w:spacing w:line="2" w:lineRule="exact"/>
        <w:rPr>
          <w:rFonts w:ascii="Times New Roman" w:hAnsi="Times New Roman" w:eastAsia="Times New Roman"/>
          <w:sz w:val="24"/>
        </w:rPr>
      </w:pPr>
    </w:p>
    <w:p>
      <w:pPr>
        <w:spacing w:line="0" w:lineRule="atLeast"/>
        <w:rPr>
          <w:rFonts w:ascii="Times New Roman" w:hAnsi="Times New Roman" w:eastAsia="Times New Roman"/>
          <w:sz w:val="32"/>
        </w:rPr>
      </w:pPr>
      <w:r>
        <w:rPr>
          <w:rFonts w:ascii="Times New Roman" w:hAnsi="Times New Roman" w:eastAsia="Times New Roman"/>
          <w:b/>
          <w:sz w:val="32"/>
        </w:rPr>
        <w:t>Section:</w:t>
      </w:r>
      <w:r>
        <w:rPr>
          <w:rFonts w:ascii="Times New Roman" w:hAnsi="Times New Roman" w:eastAsia="Times New Roman"/>
          <w:sz w:val="32"/>
        </w:rPr>
        <w:t xml:space="preserve"> B</w:t>
      </w:r>
    </w:p>
    <w:p>
      <w:pPr>
        <w:spacing w:line="0" w:lineRule="atLeast"/>
        <w:rPr>
          <w:rFonts w:ascii="Times New Roman" w:hAnsi="Times New Roman" w:eastAsia="Times New Roman"/>
          <w:sz w:val="28"/>
        </w:rPr>
      </w:pPr>
      <w:r>
        <w:rPr>
          <w:rFonts w:ascii="Times New Roman" w:hAnsi="Times New Roman" w:eastAsia="Times New Roman"/>
          <w:b/>
          <w:sz w:val="32"/>
        </w:rPr>
        <w:t>Faculty Name:</w:t>
      </w:r>
      <w:r>
        <w:rPr>
          <w:rFonts w:ascii="Times New Roman" w:hAnsi="Times New Roman" w:eastAsia="Times New Roman"/>
          <w:sz w:val="28"/>
        </w:rPr>
        <w:t xml:space="preserve"> DR. DEBAJYOTI KARMAKER</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36" w:lineRule="exact"/>
        <w:rPr>
          <w:rFonts w:ascii="Times New Roman" w:hAnsi="Times New Roman" w:eastAsia="Times New Roman"/>
          <w:sz w:val="24"/>
        </w:rPr>
      </w:pPr>
    </w:p>
    <w:p>
      <w:pPr>
        <w:spacing w:line="0" w:lineRule="atLeast"/>
        <w:rPr>
          <w:rFonts w:ascii="Times New Roman" w:hAnsi="Times New Roman" w:eastAsia="Times New Roman"/>
          <w:b/>
          <w:sz w:val="32"/>
        </w:rPr>
      </w:pPr>
      <w:r>
        <w:rPr>
          <w:rFonts w:ascii="Times New Roman" w:hAnsi="Times New Roman" w:eastAsia="Times New Roman"/>
          <w:b/>
          <w:sz w:val="32"/>
        </w:rPr>
        <w:t>Submitted By:</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40"/>
        <w:gridCol w:w="3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1" w:hRule="atLeast"/>
        </w:trPr>
        <w:tc>
          <w:tcPr>
            <w:tcW w:w="5540" w:type="dxa"/>
            <w:tcBorders>
              <w:top w:val="single" w:color="auto" w:sz="8" w:space="0"/>
              <w:left w:val="single" w:color="auto" w:sz="8" w:space="0"/>
              <w:right w:val="single" w:color="auto" w:sz="8" w:space="0"/>
            </w:tcBorders>
            <w:shd w:val="clear" w:color="auto" w:fill="8EAADB"/>
            <w:noWrap w:val="0"/>
            <w:vAlign w:val="bottom"/>
          </w:tcPr>
          <w:p>
            <w:pPr>
              <w:spacing w:line="0" w:lineRule="atLeast"/>
              <w:ind w:left="1680"/>
              <w:rPr>
                <w:rFonts w:ascii="Times New Roman" w:hAnsi="Times New Roman" w:eastAsia="Times New Roman"/>
                <w:b/>
                <w:sz w:val="36"/>
              </w:rPr>
            </w:pPr>
            <w:r>
              <w:rPr>
                <w:rFonts w:ascii="Times New Roman" w:hAnsi="Times New Roman" w:eastAsia="Times New Roman"/>
                <w:b/>
                <w:sz w:val="36"/>
              </w:rPr>
              <w:t>Student Name</w:t>
            </w:r>
          </w:p>
        </w:tc>
        <w:tc>
          <w:tcPr>
            <w:tcW w:w="3500" w:type="dxa"/>
            <w:tcBorders>
              <w:top w:val="single" w:color="auto" w:sz="8" w:space="0"/>
              <w:right w:val="single" w:color="auto" w:sz="8" w:space="0"/>
            </w:tcBorders>
            <w:shd w:val="clear" w:color="auto" w:fill="8EAADB"/>
            <w:noWrap w:val="0"/>
            <w:vAlign w:val="bottom"/>
          </w:tcPr>
          <w:p>
            <w:pPr>
              <w:spacing w:line="0" w:lineRule="atLeast"/>
              <w:ind w:right="790"/>
              <w:jc w:val="right"/>
              <w:rPr>
                <w:rFonts w:ascii="Times New Roman" w:hAnsi="Times New Roman" w:eastAsia="Times New Roman"/>
                <w:b/>
                <w:sz w:val="36"/>
              </w:rPr>
            </w:pPr>
            <w:r>
              <w:rPr>
                <w:rFonts w:ascii="Times New Roman" w:hAnsi="Times New Roman" w:eastAsia="Times New Roman"/>
                <w:b/>
                <w:sz w:val="36"/>
              </w:rPr>
              <w:t>Student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8" w:hRule="atLeast"/>
        </w:trPr>
        <w:tc>
          <w:tcPr>
            <w:tcW w:w="5540" w:type="dxa"/>
            <w:tcBorders>
              <w:left w:val="single" w:color="auto" w:sz="8" w:space="0"/>
              <w:bottom w:val="single" w:color="auto" w:sz="8" w:space="0"/>
              <w:right w:val="single" w:color="auto" w:sz="8" w:space="0"/>
            </w:tcBorders>
            <w:shd w:val="clear" w:color="auto" w:fill="8EAADB"/>
            <w:noWrap w:val="0"/>
            <w:vAlign w:val="bottom"/>
          </w:tcPr>
          <w:p>
            <w:pPr>
              <w:spacing w:line="0" w:lineRule="atLeast"/>
              <w:rPr>
                <w:rFonts w:ascii="Times New Roman" w:hAnsi="Times New Roman" w:eastAsia="Times New Roman"/>
                <w:sz w:val="15"/>
              </w:rPr>
            </w:pPr>
          </w:p>
        </w:tc>
        <w:tc>
          <w:tcPr>
            <w:tcW w:w="3500" w:type="dxa"/>
            <w:tcBorders>
              <w:bottom w:val="single" w:color="auto" w:sz="8" w:space="0"/>
              <w:right w:val="single" w:color="auto" w:sz="8" w:space="0"/>
            </w:tcBorders>
            <w:shd w:val="clear" w:color="auto" w:fill="8EAADB"/>
            <w:noWrap w:val="0"/>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5540" w:type="dxa"/>
            <w:tcBorders>
              <w:left w:val="single" w:color="auto" w:sz="8" w:space="0"/>
              <w:right w:val="single" w:color="auto" w:sz="8" w:space="0"/>
            </w:tcBorders>
            <w:shd w:val="clear" w:color="auto" w:fill="D9E2F3"/>
            <w:noWrap w:val="0"/>
            <w:vAlign w:val="bottom"/>
          </w:tcPr>
          <w:p>
            <w:pPr>
              <w:spacing w:line="0" w:lineRule="atLeast"/>
              <w:ind w:left="120"/>
              <w:rPr>
                <w:rFonts w:hint="default" w:ascii="Times New Roman" w:hAnsi="Times New Roman" w:eastAsia="Times New Roman"/>
                <w:sz w:val="36"/>
                <w:lang w:val="en-US"/>
              </w:rPr>
            </w:pPr>
            <w:r>
              <w:rPr>
                <w:rFonts w:hint="default" w:ascii="Times New Roman" w:hAnsi="Times New Roman" w:eastAsia="Times New Roman"/>
                <w:sz w:val="36"/>
                <w:lang w:val="en-US"/>
              </w:rPr>
              <w:t>Anonnya Sarkar</w:t>
            </w:r>
          </w:p>
        </w:tc>
        <w:tc>
          <w:tcPr>
            <w:tcW w:w="3500" w:type="dxa"/>
            <w:tcBorders>
              <w:right w:val="single" w:color="auto" w:sz="8" w:space="0"/>
            </w:tcBorders>
            <w:shd w:val="clear" w:color="auto" w:fill="D9E2F3"/>
            <w:noWrap w:val="0"/>
            <w:vAlign w:val="bottom"/>
          </w:tcPr>
          <w:p>
            <w:pPr>
              <w:spacing w:line="0" w:lineRule="atLeast"/>
              <w:ind w:right="1730"/>
              <w:jc w:val="right"/>
              <w:rPr>
                <w:rFonts w:ascii="Times New Roman" w:hAnsi="Times New Roman" w:eastAsia="Times New Roman"/>
                <w:b/>
                <w:sz w:val="32"/>
              </w:rPr>
            </w:pPr>
            <w:r>
              <w:rPr>
                <w:rFonts w:ascii="Times New Roman" w:hAnsi="Times New Roman" w:eastAsia="Times New Roman"/>
                <w:b/>
                <w:sz w:val="32"/>
              </w:rPr>
              <w:t>20-</w:t>
            </w:r>
            <w:r>
              <w:rPr>
                <w:rFonts w:hint="default" w:ascii="Times New Roman" w:hAnsi="Times New Roman" w:eastAsia="Times New Roman"/>
                <w:b/>
                <w:sz w:val="32"/>
                <w:lang w:val="en-US"/>
              </w:rPr>
              <w:t>42600</w:t>
            </w:r>
            <w:r>
              <w:rPr>
                <w:rFonts w:ascii="Times New Roman" w:hAnsi="Times New Roman" w:eastAsia="Times New Roman"/>
                <w:b/>
                <w:sz w:val="3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 w:hRule="atLeast"/>
        </w:trPr>
        <w:tc>
          <w:tcPr>
            <w:tcW w:w="5540" w:type="dxa"/>
            <w:tcBorders>
              <w:left w:val="single" w:color="auto" w:sz="8" w:space="0"/>
              <w:bottom w:val="single" w:color="auto" w:sz="8" w:space="0"/>
              <w:right w:val="single" w:color="auto" w:sz="8" w:space="0"/>
            </w:tcBorders>
            <w:shd w:val="clear" w:color="auto" w:fill="D9E2F3"/>
            <w:noWrap w:val="0"/>
            <w:vAlign w:val="bottom"/>
          </w:tcPr>
          <w:p>
            <w:pPr>
              <w:spacing w:line="0" w:lineRule="atLeast"/>
              <w:rPr>
                <w:rFonts w:ascii="Times New Roman" w:hAnsi="Times New Roman" w:eastAsia="Times New Roman"/>
                <w:sz w:val="5"/>
              </w:rPr>
            </w:pPr>
          </w:p>
        </w:tc>
        <w:tc>
          <w:tcPr>
            <w:tcW w:w="3500" w:type="dxa"/>
            <w:tcBorders>
              <w:bottom w:val="single" w:color="auto" w:sz="8" w:space="0"/>
              <w:right w:val="single" w:color="auto" w:sz="8" w:space="0"/>
            </w:tcBorders>
            <w:shd w:val="clear" w:color="auto" w:fill="D9E2F3"/>
            <w:noWrap w:val="0"/>
            <w:vAlign w:val="bottom"/>
          </w:tcPr>
          <w:p>
            <w:pPr>
              <w:spacing w:line="0" w:lineRule="atLeast"/>
              <w:rPr>
                <w:rFonts w:ascii="Times New Roman" w:hAnsi="Times New Roman" w:eastAsia="Times New Roman"/>
                <w:sz w:val="5"/>
              </w:rPr>
            </w:pPr>
          </w:p>
        </w:tc>
      </w:tr>
    </w:tbl>
    <w:p>
      <w:pPr>
        <w:spacing w:line="20" w:lineRule="exact"/>
        <w:rPr>
          <w:rFonts w:ascii="Times New Roman" w:hAnsi="Times New Roman" w:eastAsia="Times New Roman"/>
          <w:sz w:val="24"/>
        </w:rPr>
      </w:pPr>
      <w:r>
        <w:rPr>
          <w:rFonts w:ascii="Times New Roman" w:hAnsi="Times New Roman" w:eastAsia="Times New Roman"/>
          <w:sz w:val="5"/>
        </w:rPr>
        <mc:AlternateContent>
          <mc:Choice Requires="wps">
            <w:drawing>
              <wp:anchor distT="0" distB="0" distL="114300" distR="114300" simplePos="0" relativeHeight="251660288" behindDoc="1" locked="0" layoutInCell="1" allowOverlap="1">
                <wp:simplePos x="0" y="0"/>
                <wp:positionH relativeFrom="column">
                  <wp:posOffset>5723255</wp:posOffset>
                </wp:positionH>
                <wp:positionV relativeFrom="paragraph">
                  <wp:posOffset>-8890</wp:posOffset>
                </wp:positionV>
                <wp:extent cx="12700" cy="12065"/>
                <wp:effectExtent l="4445" t="4445" r="13335" b="6350"/>
                <wp:wrapNone/>
                <wp:docPr id="1" name="Rectangles 1"/>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450.65pt;margin-top:-0.7pt;height:0.95pt;width:1pt;z-index:-251656192;mso-width-relative:page;mso-height-relative:page;" fillcolor="#000000" filled="t" coordsize="21600,21600" o:gfxdata="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TL21QAAAAcBAAAPAAAAAAAAAAEAIAAAACIAAABkcnMvZG93bnJldi54bWxQSwECFAAUAAAA&#10;CACHTuJAKjhSSvEBAAAqBAAADgAAAAAAAAABACAAAAAkAQAAZHJzL2Uyb0RvYy54bWxQSwUGAAAA&#10;AAYABgBZAQAAhwUAAAAA&#10;">
                <v:path/>
                <v:fill on="t" focussize="0,0"/>
                <v:stroke color="#FFFFFF"/>
                <v:imagedata o:title=""/>
                <o:lock v:ext="edit"/>
                <v:textbox>
                  <w:txbxContent>
                    <w:p/>
                  </w:txbxContent>
                </v:textbox>
              </v:rect>
            </w:pict>
          </mc:Fallback>
        </mc:AlternateContent>
      </w:r>
    </w:p>
    <w:p>
      <w:pPr>
        <w:spacing w:line="20" w:lineRule="exact"/>
        <w:rPr>
          <w:rFonts w:ascii="Times New Roman" w:hAnsi="Times New Roman" w:eastAsia="Times New Roman"/>
          <w:sz w:val="24"/>
        </w:rPr>
        <w:sectPr>
          <w:pgSz w:w="11900" w:h="16838"/>
          <w:pgMar w:top="1440" w:right="1440" w:bottom="1440" w:left="1440" w:header="0" w:footer="0" w:gutter="0"/>
          <w:cols w:equalWidth="0" w:num="1">
            <w:col w:w="9026"/>
          </w:cols>
          <w:docGrid w:linePitch="360" w:charSpace="0"/>
        </w:sectPr>
      </w:pPr>
    </w:p>
    <w:p>
      <w:pPr>
        <w:spacing w:line="0" w:lineRule="atLeast"/>
        <w:rPr>
          <w:rFonts w:ascii="Times New Roman" w:hAnsi="Times New Roman" w:eastAsia="Times New Roman"/>
          <w:sz w:val="36"/>
        </w:rPr>
      </w:pPr>
      <w:bookmarkStart w:id="1" w:name="page2"/>
      <w:bookmarkEnd w:id="1"/>
      <w:r>
        <w:rPr>
          <w:rFonts w:ascii="Times New Roman" w:hAnsi="Times New Roman" w:eastAsia="Times New Roman"/>
          <w:b/>
          <w:sz w:val="36"/>
        </w:rPr>
        <w:t>Report overview</w:t>
      </w:r>
      <w:r>
        <w:rPr>
          <w:rFonts w:ascii="Times New Roman" w:hAnsi="Times New Roman" w:eastAsia="Times New Roman"/>
          <w:sz w:val="36"/>
        </w:rPr>
        <w:t>:</w:t>
      </w:r>
    </w:p>
    <w:p>
      <w:pPr>
        <w:spacing w:line="334" w:lineRule="exact"/>
        <w:rPr>
          <w:rFonts w:ascii="Times New Roman" w:hAnsi="Times New Roman" w:eastAsia="Times New Roman"/>
        </w:rPr>
      </w:pPr>
    </w:p>
    <w:p>
      <w:pPr>
        <w:spacing w:line="257" w:lineRule="auto"/>
        <w:ind w:right="66"/>
        <w:rPr>
          <w:rFonts w:ascii="Times New Roman" w:hAnsi="Times New Roman" w:eastAsia="Times New Roman"/>
          <w:sz w:val="24"/>
        </w:rPr>
      </w:pPr>
      <w:r>
        <w:rPr>
          <w:rFonts w:ascii="Times New Roman" w:hAnsi="Times New Roman" w:eastAsia="Times New Roman"/>
          <w:sz w:val="24"/>
        </w:rPr>
        <w:t>The activation function determines whether to activate the neuron. This means that the prediction process uses simpler mathematical operations to determine if a neuron's input to the network is significant. An activation function is a mathematical function that is applied to a neuron's output in artificial neural networks and machine learning in order to bring nonlinearity into the network's output. Based on information from other neurons in the network, the activation function aids in deciding whether or not a neuron should fire. I'll go through six different activation functions in this study, their mathematical foundations, benefits, and drawbacks.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0" w:lineRule="exact"/>
        <w:rPr>
          <w:rFonts w:ascii="Times New Roman" w:hAnsi="Times New Roman" w:eastAsia="Times New Roman"/>
        </w:rPr>
      </w:pPr>
    </w:p>
    <w:p>
      <w:pPr>
        <w:numPr>
          <w:ilvl w:val="0"/>
          <w:numId w:val="1"/>
        </w:numPr>
        <w:tabs>
          <w:tab w:val="left" w:pos="281"/>
        </w:tabs>
        <w:spacing w:line="236" w:lineRule="auto"/>
        <w:ind w:right="26"/>
        <w:rPr>
          <w:rFonts w:ascii="Times New Roman" w:hAnsi="Times New Roman" w:eastAsia="Times New Roman"/>
          <w:b/>
          <w:sz w:val="28"/>
        </w:rPr>
      </w:pPr>
      <w:r>
        <w:rPr>
          <w:rFonts w:ascii="Times New Roman" w:hAnsi="Times New Roman" w:eastAsia="Times New Roman"/>
          <w:b/>
          <w:sz w:val="28"/>
        </w:rPr>
        <w:t>Step function:</w:t>
      </w:r>
      <w:r>
        <w:rPr>
          <w:rFonts w:ascii="Times New Roman" w:hAnsi="Times New Roman" w:eastAsia="Times New Roman"/>
          <w:sz w:val="24"/>
        </w:rPr>
        <w:t xml:space="preserve"> The step function, also known as the Heaviside step function, is a simple activation function commonly used in neural networks. The output takes the value 0 for negative arguments and 1 for positive arguments. Features include:</w:t>
      </w:r>
    </w:p>
    <w:p>
      <w:pPr>
        <w:spacing w:line="18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f(x) = 0 when x&lt;0</w:t>
      </w:r>
    </w:p>
    <w:p>
      <w:pPr>
        <w:spacing w:line="182" w:lineRule="exact"/>
        <w:rPr>
          <w:rFonts w:ascii="Times New Roman" w:hAnsi="Times New Roman" w:eastAsia="Times New Roman"/>
        </w:rPr>
      </w:pPr>
    </w:p>
    <w:p>
      <w:pPr>
        <w:spacing w:line="0" w:lineRule="atLeast"/>
        <w:ind w:left="60"/>
        <w:rPr>
          <w:rFonts w:ascii="Times New Roman" w:hAnsi="Times New Roman" w:eastAsia="Times New Roman"/>
          <w:sz w:val="24"/>
        </w:rPr>
      </w:pPr>
      <w:r>
        <w:rPr>
          <w:rFonts w:ascii="Times New Roman" w:hAnsi="Times New Roman" w:eastAsia="Times New Roman"/>
          <w:sz w:val="24"/>
        </w:rPr>
        <w:t>1 when x &gt;= 0</w:t>
      </w:r>
    </w:p>
    <w:p>
      <w:pPr>
        <w:spacing w:line="195" w:lineRule="exact"/>
        <w:rPr>
          <w:rFonts w:ascii="Times New Roman" w:hAnsi="Times New Roman" w:eastAsia="Times New Roman"/>
        </w:rPr>
      </w:pPr>
    </w:p>
    <w:p>
      <w:pPr>
        <w:spacing w:line="255" w:lineRule="auto"/>
        <w:ind w:right="166"/>
        <w:rPr>
          <w:rFonts w:ascii="Times New Roman" w:hAnsi="Times New Roman" w:eastAsia="Times New Roman"/>
          <w:sz w:val="24"/>
        </w:rPr>
      </w:pPr>
      <w:r>
        <w:rPr>
          <w:rFonts w:ascii="Times New Roman" w:hAnsi="Times New Roman" w:eastAsia="Times New Roman"/>
          <w:sz w:val="24"/>
        </w:rPr>
        <w:t>The range is between (0,1) and the output is binary in nature. These types of activation functions are useful for binary schemes. If you want to classify your input model into one of two groups, you can use a binary compiler with a unit step enable function. If the value of Y is above a certain value, declare it valid. If it's less than the threshold, say it's not.</w:t>
      </w:r>
    </w:p>
    <w:p>
      <w:pPr>
        <w:spacing w:line="169"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Advantages:</w:t>
      </w:r>
    </w:p>
    <w:p>
      <w:pPr>
        <w:spacing w:line="182" w:lineRule="exact"/>
        <w:rPr>
          <w:rFonts w:ascii="Times New Roman" w:hAnsi="Times New Roman" w:eastAsia="Times New Roman"/>
        </w:rPr>
      </w:pPr>
    </w:p>
    <w:p>
      <w:pPr>
        <w:numPr>
          <w:ilvl w:val="0"/>
          <w:numId w:val="2"/>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The step function is simple to implement and can be computed quickly.</w:t>
      </w:r>
    </w:p>
    <w:p>
      <w:pPr>
        <w:spacing w:line="182" w:lineRule="exact"/>
        <w:rPr>
          <w:rFonts w:ascii="Times New Roman" w:hAnsi="Times New Roman" w:eastAsia="Times New Roman"/>
          <w:sz w:val="24"/>
        </w:rPr>
      </w:pPr>
    </w:p>
    <w:p>
      <w:pPr>
        <w:numPr>
          <w:ilvl w:val="0"/>
          <w:numId w:val="2"/>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It is a binary function, which makes it useful for binary classification problems.</w:t>
      </w:r>
    </w:p>
    <w:p>
      <w:pPr>
        <w:spacing w:line="182" w:lineRule="exact"/>
        <w:rPr>
          <w:rFonts w:ascii="Times New Roman" w:hAnsi="Times New Roman" w:eastAsia="Times New Roman"/>
          <w:sz w:val="24"/>
        </w:rPr>
      </w:pPr>
    </w:p>
    <w:p>
      <w:pPr>
        <w:numPr>
          <w:ilvl w:val="0"/>
          <w:numId w:val="2"/>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It is easy to interpret and understand, which makes it useful for educational</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purposes.</w:t>
      </w:r>
    </w:p>
    <w:p>
      <w:pPr>
        <w:spacing w:line="185"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Disadvantages:</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The step function is not differentiable at x=0, which can cause problems when</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training neural networks using gradient descent algorithms.</w:t>
      </w:r>
    </w:p>
    <w:p>
      <w:pPr>
        <w:spacing w:line="181"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It is not suitable for regression problems or any task that requires the output to</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be a continuous value.</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The step function can suffer from the problem of vanishing gradients, where the</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gradients of the function become too small to be useful for training the network.</w:t>
      </w:r>
    </w:p>
    <w:p>
      <w:pPr>
        <w:spacing w:line="195" w:lineRule="exact"/>
        <w:rPr>
          <w:rFonts w:ascii="Times New Roman" w:hAnsi="Times New Roman" w:eastAsia="Times New Roman"/>
        </w:rPr>
      </w:pPr>
    </w:p>
    <w:p>
      <w:pPr>
        <w:numPr>
          <w:ilvl w:val="0"/>
          <w:numId w:val="3"/>
        </w:numPr>
        <w:tabs>
          <w:tab w:val="left" w:pos="144"/>
        </w:tabs>
        <w:spacing w:line="253" w:lineRule="auto"/>
        <w:ind w:right="706"/>
        <w:rPr>
          <w:rFonts w:ascii="Times New Roman" w:hAnsi="Times New Roman" w:eastAsia="Times New Roman"/>
          <w:sz w:val="24"/>
        </w:rPr>
      </w:pPr>
      <w:r>
        <w:rPr>
          <w:rFonts w:ascii="Times New Roman" w:hAnsi="Times New Roman" w:eastAsia="Times New Roman"/>
          <w:sz w:val="24"/>
        </w:rPr>
        <w:t>The slope of the step function is zero. This makes the step function less useful during backward propagation, where the gradient of the activation function is sent for error computation to improve and optimize the result.</w:t>
      </w:r>
    </w:p>
    <w:p>
      <w:pPr>
        <w:tabs>
          <w:tab w:val="left" w:pos="144"/>
        </w:tabs>
        <w:spacing w:line="253" w:lineRule="auto"/>
        <w:ind w:right="706"/>
        <w:rPr>
          <w:rFonts w:ascii="Times New Roman" w:hAnsi="Times New Roman" w:eastAsia="Times New Roman"/>
          <w:sz w:val="24"/>
        </w:rPr>
        <w:sectPr>
          <w:pgSz w:w="11900" w:h="16838"/>
          <w:pgMar w:top="1438" w:right="1440" w:bottom="1440" w:left="1440" w:header="0" w:footer="0" w:gutter="0"/>
          <w:cols w:equalWidth="0" w:num="1">
            <w:col w:w="9026"/>
          </w:cols>
          <w:docGrid w:linePitch="360" w:charSpace="0"/>
        </w:sectPr>
      </w:pPr>
    </w:p>
    <w:p>
      <w:pPr>
        <w:spacing w:line="0" w:lineRule="atLeast"/>
        <w:ind w:left="60"/>
        <w:rPr>
          <w:rFonts w:ascii="Times New Roman" w:hAnsi="Times New Roman" w:eastAsia="Times New Roman"/>
          <w:sz w:val="24"/>
        </w:rPr>
      </w:pPr>
      <w:bookmarkStart w:id="2" w:name="page3"/>
      <w:bookmarkEnd w:id="2"/>
      <w:r>
        <w:rPr>
          <w:rFonts w:ascii="Times New Roman" w:hAnsi="Times New Roman" w:eastAsia="Times New Roman"/>
          <w:sz w:val="24"/>
        </w:rPr>
        <w:t>• Not available for multiclass classification.</w:t>
      </w:r>
    </w:p>
    <w:p>
      <w:pPr>
        <w:spacing w:line="183"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Thus, despite being a helpful activation function in some situations, the step function is</w:t>
      </w:r>
    </w:p>
    <w:p>
      <w:pPr>
        <w:spacing w:line="195" w:lineRule="exact"/>
        <w:rPr>
          <w:rFonts w:ascii="Times New Roman" w:hAnsi="Times New Roman" w:eastAsia="Times New Roman"/>
        </w:rPr>
      </w:pPr>
    </w:p>
    <w:p>
      <w:pPr>
        <w:spacing w:line="253" w:lineRule="auto"/>
        <w:ind w:right="86"/>
        <w:rPr>
          <w:rFonts w:ascii="Times New Roman" w:hAnsi="Times New Roman" w:eastAsia="Times New Roman"/>
          <w:sz w:val="24"/>
        </w:rPr>
      </w:pPr>
      <w:r>
        <w:rPr>
          <w:rFonts w:ascii="Times New Roman" w:hAnsi="Times New Roman" w:eastAsia="Times New Roman"/>
          <w:sz w:val="24"/>
        </w:rPr>
        <w:t>not frequently used in conventional neural networks due to its drawbacks. Due to their smoother gradients and capacity to handle a larger range of issues, other activation functions, such as the sigmoid or ReLU functions, are often favored.</w:t>
      </w:r>
    </w:p>
    <w:p>
      <w:pPr>
        <w:spacing w:line="169"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2. Sigmoid function:</w:t>
      </w:r>
    </w:p>
    <w:p>
      <w:pPr>
        <w:spacing w:line="197" w:lineRule="exact"/>
        <w:rPr>
          <w:rFonts w:ascii="Times New Roman" w:hAnsi="Times New Roman" w:eastAsia="Times New Roman"/>
        </w:rPr>
      </w:pPr>
    </w:p>
    <w:p>
      <w:pPr>
        <w:spacing w:line="236" w:lineRule="auto"/>
        <w:ind w:right="306"/>
        <w:jc w:val="both"/>
        <w:rPr>
          <w:rFonts w:ascii="Times New Roman" w:hAnsi="Times New Roman" w:eastAsia="Times New Roman"/>
          <w:sz w:val="24"/>
        </w:rPr>
      </w:pPr>
      <w:r>
        <w:rPr>
          <w:rFonts w:ascii="Times New Roman" w:hAnsi="Times New Roman" w:eastAsia="Times New Roman"/>
          <w:sz w:val="24"/>
        </w:rPr>
        <w:t>The sigmoid function is a mathematical function that maps any input to a value between 0 and 1. The most commonly used sigmoid function is the logistic function, which is defined as:</w:t>
      </w:r>
    </w:p>
    <w:p>
      <w:pPr>
        <w:spacing w:line="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f(x) = 1 / (1 + e^(-x))</w:t>
      </w:r>
    </w:p>
    <w:p>
      <w:pPr>
        <w:spacing w:line="195" w:lineRule="exact"/>
        <w:rPr>
          <w:rFonts w:ascii="Times New Roman" w:hAnsi="Times New Roman" w:eastAsia="Times New Roman"/>
        </w:rPr>
      </w:pPr>
    </w:p>
    <w:p>
      <w:pPr>
        <w:spacing w:line="255" w:lineRule="auto"/>
        <w:ind w:right="366"/>
        <w:rPr>
          <w:rFonts w:ascii="Times New Roman" w:hAnsi="Times New Roman" w:eastAsia="Times New Roman"/>
          <w:sz w:val="24"/>
        </w:rPr>
      </w:pPr>
      <w:r>
        <w:rPr>
          <w:rFonts w:ascii="Times New Roman" w:hAnsi="Times New Roman" w:eastAsia="Times New Roman"/>
          <w:sz w:val="24"/>
        </w:rPr>
        <w:t>where x is the input to the function. The sigmoid unit of the neural network. If a neuron's activation function is a sigmoid function, this ensures that the output of that unit is always between 0 and 1. Since the sigmoid function is a nonlinear function, the output of this unit will be a nonlinear function of the weighted sum of the inputs.</w:t>
      </w:r>
    </w:p>
    <w:p>
      <w:pPr>
        <w:spacing w:line="166" w:lineRule="exact"/>
        <w:rPr>
          <w:rFonts w:ascii="Times New Roman" w:hAnsi="Times New Roman" w:eastAsia="Times New Roman"/>
        </w:rPr>
      </w:pPr>
    </w:p>
    <w:p>
      <w:pPr>
        <w:spacing w:line="0" w:lineRule="atLeast"/>
        <w:rPr>
          <w:rFonts w:ascii="Times New Roman" w:hAnsi="Times New Roman" w:eastAsia="Times New Roman"/>
          <w:b/>
          <w:sz w:val="32"/>
        </w:rPr>
      </w:pPr>
      <w:r>
        <w:rPr>
          <w:rFonts w:ascii="Times New Roman" w:hAnsi="Times New Roman" w:eastAsia="Times New Roman"/>
          <w:b/>
          <w:sz w:val="32"/>
        </w:rPr>
        <w:t>Advantages:</w:t>
      </w:r>
    </w:p>
    <w:p>
      <w:pPr>
        <w:spacing w:line="201" w:lineRule="exact"/>
        <w:rPr>
          <w:rFonts w:ascii="Times New Roman" w:hAnsi="Times New Roman" w:eastAsia="Times New Roman"/>
        </w:rPr>
      </w:pPr>
    </w:p>
    <w:p>
      <w:pPr>
        <w:numPr>
          <w:ilvl w:val="0"/>
          <w:numId w:val="4"/>
        </w:numPr>
        <w:tabs>
          <w:tab w:val="left" w:pos="144"/>
        </w:tabs>
        <w:spacing w:line="248" w:lineRule="auto"/>
        <w:ind w:right="6"/>
        <w:rPr>
          <w:rFonts w:ascii="Times New Roman" w:hAnsi="Times New Roman" w:eastAsia="Times New Roman"/>
          <w:sz w:val="24"/>
        </w:rPr>
      </w:pPr>
      <w:r>
        <w:rPr>
          <w:rFonts w:ascii="Times New Roman" w:hAnsi="Times New Roman" w:eastAsia="Times New Roman"/>
          <w:sz w:val="24"/>
        </w:rPr>
        <w:t>Sigmoid functions are easy to work with and can be easily differentiated, which makes them useful in optimization algorithms like gradient descent.</w:t>
      </w:r>
    </w:p>
    <w:p>
      <w:pPr>
        <w:spacing w:line="185" w:lineRule="exact"/>
        <w:rPr>
          <w:rFonts w:ascii="Times New Roman" w:hAnsi="Times New Roman" w:eastAsia="Times New Roman"/>
          <w:sz w:val="24"/>
        </w:rPr>
      </w:pPr>
    </w:p>
    <w:p>
      <w:pPr>
        <w:numPr>
          <w:ilvl w:val="1"/>
          <w:numId w:val="4"/>
        </w:numPr>
        <w:tabs>
          <w:tab w:val="left" w:pos="204"/>
        </w:tabs>
        <w:spacing w:line="248" w:lineRule="auto"/>
        <w:ind w:right="486" w:firstLine="60"/>
        <w:rPr>
          <w:rFonts w:ascii="Times New Roman" w:hAnsi="Times New Roman" w:eastAsia="Times New Roman"/>
          <w:sz w:val="24"/>
        </w:rPr>
      </w:pPr>
      <w:r>
        <w:rPr>
          <w:rFonts w:ascii="Times New Roman" w:hAnsi="Times New Roman" w:eastAsia="Times New Roman"/>
          <w:sz w:val="24"/>
        </w:rPr>
        <w:t>They are widely used in neural networks to map the output of a neuron to a probability distribution.</w:t>
      </w:r>
    </w:p>
    <w:p>
      <w:pPr>
        <w:spacing w:line="186" w:lineRule="exact"/>
        <w:rPr>
          <w:rFonts w:ascii="Times New Roman" w:hAnsi="Times New Roman" w:eastAsia="Times New Roman"/>
          <w:sz w:val="24"/>
        </w:rPr>
      </w:pPr>
    </w:p>
    <w:p>
      <w:pPr>
        <w:numPr>
          <w:ilvl w:val="1"/>
          <w:numId w:val="4"/>
        </w:numPr>
        <w:tabs>
          <w:tab w:val="left" w:pos="204"/>
        </w:tabs>
        <w:spacing w:line="248" w:lineRule="auto"/>
        <w:ind w:right="546" w:firstLine="60"/>
        <w:rPr>
          <w:rFonts w:ascii="Times New Roman" w:hAnsi="Times New Roman" w:eastAsia="Times New Roman"/>
          <w:sz w:val="24"/>
        </w:rPr>
      </w:pPr>
      <w:r>
        <w:rPr>
          <w:rFonts w:ascii="Times New Roman" w:hAnsi="Times New Roman" w:eastAsia="Times New Roman"/>
          <w:sz w:val="24"/>
        </w:rPr>
        <w:t>It is a smooth function and continuously differentiable. it is non-linear. Therefore, the output is also non-linear.</w:t>
      </w:r>
    </w:p>
    <w:p>
      <w:pPr>
        <w:spacing w:line="171" w:lineRule="exact"/>
        <w:rPr>
          <w:rFonts w:ascii="Times New Roman" w:hAnsi="Times New Roman" w:eastAsia="Times New Roman"/>
          <w:sz w:val="24"/>
        </w:rPr>
      </w:pPr>
    </w:p>
    <w:p>
      <w:pPr>
        <w:numPr>
          <w:ilvl w:val="0"/>
          <w:numId w:val="4"/>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Easy to understand and easy to use. Calculating derivatives is easy</w:t>
      </w:r>
    </w:p>
    <w:p>
      <w:pPr>
        <w:spacing w:line="194" w:lineRule="exact"/>
        <w:rPr>
          <w:rFonts w:ascii="Times New Roman" w:hAnsi="Times New Roman" w:eastAsia="Times New Roman"/>
          <w:sz w:val="24"/>
        </w:rPr>
      </w:pPr>
    </w:p>
    <w:p>
      <w:pPr>
        <w:numPr>
          <w:ilvl w:val="0"/>
          <w:numId w:val="4"/>
        </w:numPr>
        <w:tabs>
          <w:tab w:val="left" w:pos="144"/>
        </w:tabs>
        <w:spacing w:line="248" w:lineRule="auto"/>
        <w:ind w:right="486"/>
        <w:rPr>
          <w:rFonts w:ascii="Times New Roman" w:hAnsi="Times New Roman" w:eastAsia="Times New Roman"/>
          <w:sz w:val="24"/>
        </w:rPr>
      </w:pPr>
      <w:r>
        <w:rPr>
          <w:rFonts w:ascii="Times New Roman" w:hAnsi="Times New Roman" w:eastAsia="Times New Roman"/>
          <w:sz w:val="24"/>
        </w:rPr>
        <w:t>Sigmoid functions are bounded, meaning that their outputs are always between 0 and 1, which can be useful in certain applications like probability calculations.</w:t>
      </w:r>
    </w:p>
    <w:p>
      <w:pPr>
        <w:spacing w:line="176"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Disadvantages:</w:t>
      </w:r>
    </w:p>
    <w:p>
      <w:pPr>
        <w:spacing w:line="182" w:lineRule="exact"/>
        <w:rPr>
          <w:rFonts w:ascii="Times New Roman" w:hAnsi="Times New Roman" w:eastAsia="Times New Roman"/>
        </w:rPr>
      </w:pPr>
    </w:p>
    <w:p>
      <w:pPr>
        <w:numPr>
          <w:ilvl w:val="0"/>
          <w:numId w:val="5"/>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The vanishing gradient problem. The sigmoid saturates and kills the gradient.</w:t>
      </w:r>
    </w:p>
    <w:p>
      <w:pPr>
        <w:spacing w:line="194" w:lineRule="exact"/>
        <w:rPr>
          <w:rFonts w:ascii="Times New Roman" w:hAnsi="Times New Roman" w:eastAsia="Times New Roman"/>
          <w:sz w:val="24"/>
        </w:rPr>
      </w:pPr>
    </w:p>
    <w:p>
      <w:pPr>
        <w:numPr>
          <w:ilvl w:val="0"/>
          <w:numId w:val="5"/>
        </w:numPr>
        <w:tabs>
          <w:tab w:val="left" w:pos="144"/>
        </w:tabs>
        <w:spacing w:line="269" w:lineRule="auto"/>
        <w:ind w:right="26"/>
        <w:rPr>
          <w:rFonts w:ascii="Times New Roman" w:hAnsi="Times New Roman" w:eastAsia="Times New Roman"/>
          <w:sz w:val="23"/>
        </w:rPr>
      </w:pPr>
      <w:r>
        <w:rPr>
          <w:rFonts w:ascii="Times New Roman" w:hAnsi="Times New Roman" w:eastAsia="Times New Roman"/>
          <w:sz w:val="23"/>
        </w:rPr>
        <w:t>Sigmoid functions are prone to saturation, which means that for large values of x, the output of the function becomes very close to 1, making it difficult for the function to learn further.</w:t>
      </w:r>
    </w:p>
    <w:p>
      <w:pPr>
        <w:spacing w:line="163" w:lineRule="exact"/>
        <w:rPr>
          <w:rFonts w:ascii="Times New Roman" w:hAnsi="Times New Roman" w:eastAsia="Times New Roman"/>
          <w:sz w:val="23"/>
        </w:rPr>
      </w:pPr>
    </w:p>
    <w:p>
      <w:pPr>
        <w:numPr>
          <w:ilvl w:val="1"/>
          <w:numId w:val="5"/>
        </w:numPr>
        <w:tabs>
          <w:tab w:val="left" w:pos="204"/>
        </w:tabs>
        <w:spacing w:line="248" w:lineRule="auto"/>
        <w:ind w:right="246" w:firstLine="60"/>
        <w:rPr>
          <w:rFonts w:ascii="Times New Roman" w:hAnsi="Times New Roman" w:eastAsia="Times New Roman"/>
          <w:sz w:val="24"/>
        </w:rPr>
      </w:pPr>
      <w:r>
        <w:rPr>
          <w:rFonts w:ascii="Times New Roman" w:hAnsi="Times New Roman" w:eastAsia="Times New Roman"/>
          <w:sz w:val="24"/>
        </w:rPr>
        <w:t>The gradient of the sigmoid function becomes very small for large values of x, which can lead to slow convergence in optimization algorithms.</w:t>
      </w:r>
    </w:p>
    <w:p>
      <w:pPr>
        <w:spacing w:line="185" w:lineRule="exact"/>
        <w:rPr>
          <w:rFonts w:ascii="Times New Roman" w:hAnsi="Times New Roman" w:eastAsia="Times New Roman"/>
          <w:sz w:val="24"/>
        </w:rPr>
      </w:pPr>
    </w:p>
    <w:p>
      <w:pPr>
        <w:numPr>
          <w:ilvl w:val="0"/>
          <w:numId w:val="5"/>
        </w:numPr>
        <w:tabs>
          <w:tab w:val="left" w:pos="144"/>
        </w:tabs>
        <w:spacing w:line="248" w:lineRule="auto"/>
        <w:ind w:right="46"/>
        <w:rPr>
          <w:rFonts w:ascii="Times New Roman" w:hAnsi="Times New Roman" w:eastAsia="Times New Roman"/>
          <w:sz w:val="24"/>
        </w:rPr>
      </w:pPr>
      <w:r>
        <w:rPr>
          <w:rFonts w:ascii="Times New Roman" w:hAnsi="Times New Roman" w:eastAsia="Times New Roman"/>
          <w:sz w:val="24"/>
        </w:rPr>
        <w:t>Sigmoid functions are not symmetric around zero, which means that they can introduce bias into the output of a model.</w:t>
      </w:r>
    </w:p>
    <w:p>
      <w:pPr>
        <w:tabs>
          <w:tab w:val="left" w:pos="144"/>
        </w:tabs>
        <w:spacing w:line="248" w:lineRule="auto"/>
        <w:ind w:right="46"/>
        <w:rPr>
          <w:rFonts w:ascii="Times New Roman" w:hAnsi="Times New Roman" w:eastAsia="Times New Roman"/>
          <w:sz w:val="24"/>
        </w:rPr>
        <w:sectPr>
          <w:pgSz w:w="11900" w:h="16838"/>
          <w:pgMar w:top="1437" w:right="1440" w:bottom="1440" w:left="1440" w:header="0" w:footer="0" w:gutter="0"/>
          <w:cols w:equalWidth="0" w:num="1">
            <w:col w:w="9026"/>
          </w:cols>
          <w:docGrid w:linePitch="360" w:charSpace="0"/>
        </w:sectPr>
      </w:pPr>
    </w:p>
    <w:p>
      <w:pPr>
        <w:spacing w:line="0" w:lineRule="atLeast"/>
        <w:rPr>
          <w:rFonts w:ascii="Times New Roman" w:hAnsi="Times New Roman" w:eastAsia="Times New Roman"/>
          <w:b/>
          <w:sz w:val="28"/>
        </w:rPr>
      </w:pPr>
      <w:bookmarkStart w:id="3" w:name="page4"/>
      <w:bookmarkEnd w:id="3"/>
      <w:r>
        <w:rPr>
          <w:rFonts w:ascii="Times New Roman" w:hAnsi="Times New Roman" w:eastAsia="Times New Roman"/>
          <w:b/>
          <w:sz w:val="28"/>
        </w:rPr>
        <w:t>3.Tanh function:</w:t>
      </w:r>
    </w:p>
    <w:p>
      <w:pPr>
        <w:spacing w:line="194" w:lineRule="exact"/>
        <w:rPr>
          <w:rFonts w:ascii="Times New Roman" w:hAnsi="Times New Roman" w:eastAsia="Times New Roman"/>
        </w:rPr>
      </w:pPr>
    </w:p>
    <w:p>
      <w:pPr>
        <w:spacing w:line="255" w:lineRule="auto"/>
        <w:ind w:right="406"/>
        <w:rPr>
          <w:rFonts w:ascii="Times New Roman" w:hAnsi="Times New Roman" w:eastAsia="Times New Roman"/>
          <w:sz w:val="24"/>
        </w:rPr>
      </w:pPr>
      <w:r>
        <w:rPr>
          <w:rFonts w:ascii="Times New Roman" w:hAnsi="Times New Roman" w:eastAsia="Times New Roman"/>
          <w:sz w:val="24"/>
        </w:rPr>
        <w:t>The main advantage of the tanh function is that it aids the backpropagation process by producing a zero-centered output. The tanh function is primarily used in recurrent neural networks for natural language processing and speech recognition tasks. The mathematical formula for the tanh function is follows:</w:t>
      </w:r>
    </w:p>
    <w:p>
      <w:pPr>
        <w:spacing w:line="166"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f(x) = (e^x – e^(-x)) / (e^x + e^(-x))</w:t>
      </w:r>
    </w:p>
    <w:p>
      <w:pPr>
        <w:spacing w:line="195" w:lineRule="exact"/>
        <w:rPr>
          <w:rFonts w:ascii="Times New Roman" w:hAnsi="Times New Roman" w:eastAsia="Times New Roman"/>
        </w:rPr>
      </w:pPr>
    </w:p>
    <w:p>
      <w:pPr>
        <w:spacing w:line="253" w:lineRule="auto"/>
        <w:ind w:right="46"/>
        <w:rPr>
          <w:rFonts w:ascii="Times New Roman" w:hAnsi="Times New Roman" w:eastAsia="Times New Roman"/>
          <w:sz w:val="24"/>
        </w:rPr>
      </w:pPr>
      <w:r>
        <w:rPr>
          <w:rFonts w:ascii="Times New Roman" w:hAnsi="Times New Roman" w:eastAsia="Times New Roman"/>
          <w:sz w:val="24"/>
        </w:rPr>
        <w:t>Most tanh functions are commonly used in the hidden layers of neural networks. This is because their values range from -1 to 1. This is why the hidden layer means 0 or very close to 0. We center the data by bringing the mean closer to 0, allowing for further training.</w:t>
      </w:r>
    </w:p>
    <w:p>
      <w:pPr>
        <w:spacing w:line="171"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Advantages:</w:t>
      </w:r>
    </w:p>
    <w:p>
      <w:pPr>
        <w:spacing w:line="185" w:lineRule="exact"/>
        <w:rPr>
          <w:rFonts w:ascii="Times New Roman" w:hAnsi="Times New Roman" w:eastAsia="Times New Roman"/>
        </w:rPr>
      </w:pPr>
    </w:p>
    <w:p>
      <w:pPr>
        <w:numPr>
          <w:ilvl w:val="0"/>
          <w:numId w:val="6"/>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It is continuous and differentiable at all points.</w:t>
      </w:r>
    </w:p>
    <w:p>
      <w:pPr>
        <w:spacing w:line="192" w:lineRule="exact"/>
        <w:rPr>
          <w:rFonts w:ascii="Times New Roman" w:hAnsi="Times New Roman" w:eastAsia="Times New Roman"/>
          <w:sz w:val="24"/>
        </w:rPr>
      </w:pPr>
    </w:p>
    <w:p>
      <w:pPr>
        <w:numPr>
          <w:ilvl w:val="0"/>
          <w:numId w:val="6"/>
        </w:numPr>
        <w:tabs>
          <w:tab w:val="left" w:pos="144"/>
        </w:tabs>
        <w:spacing w:line="249" w:lineRule="auto"/>
        <w:ind w:right="566"/>
        <w:rPr>
          <w:rFonts w:ascii="Times New Roman" w:hAnsi="Times New Roman" w:eastAsia="Times New Roman"/>
          <w:sz w:val="23"/>
        </w:rPr>
      </w:pPr>
      <w:r>
        <w:rPr>
          <w:rFonts w:ascii="Times New Roman" w:hAnsi="Times New Roman" w:eastAsia="Times New Roman"/>
          <w:sz w:val="23"/>
        </w:rPr>
        <w:t>Like the sigmoid function, tanh is also a smooth function that can be easily differentiated, which makes it useful in training neural networks using backpropagation.</w:t>
      </w:r>
    </w:p>
    <w:p>
      <w:pPr>
        <w:spacing w:line="3" w:lineRule="exact"/>
        <w:rPr>
          <w:rFonts w:ascii="Times New Roman" w:hAnsi="Times New Roman" w:eastAsia="Times New Roman"/>
          <w:sz w:val="23"/>
        </w:rPr>
      </w:pPr>
    </w:p>
    <w:p>
      <w:pPr>
        <w:numPr>
          <w:ilvl w:val="0"/>
          <w:numId w:val="6"/>
        </w:numPr>
        <w:tabs>
          <w:tab w:val="left" w:pos="144"/>
        </w:tabs>
        <w:spacing w:line="236" w:lineRule="auto"/>
        <w:ind w:right="786"/>
        <w:rPr>
          <w:rFonts w:ascii="Times New Roman" w:hAnsi="Times New Roman" w:eastAsia="Times New Roman"/>
          <w:sz w:val="24"/>
        </w:rPr>
      </w:pPr>
      <w:r>
        <w:rPr>
          <w:rFonts w:ascii="Times New Roman" w:hAnsi="Times New Roman" w:eastAsia="Times New Roman"/>
          <w:sz w:val="24"/>
        </w:rPr>
        <w:t>It is a zero-centered function, which means that its outputs are centered around zero. This can help in preventing vanishing gradients during the training of deep neural networks.</w:t>
      </w:r>
    </w:p>
    <w:p>
      <w:pPr>
        <w:spacing w:line="1" w:lineRule="exact"/>
        <w:rPr>
          <w:rFonts w:ascii="Times New Roman" w:hAnsi="Times New Roman" w:eastAsia="Times New Roman"/>
          <w:sz w:val="24"/>
        </w:rPr>
      </w:pPr>
    </w:p>
    <w:p>
      <w:pPr>
        <w:numPr>
          <w:ilvl w:val="0"/>
          <w:numId w:val="6"/>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The function as you can see is non-linear so we can easily backpropagate the errors.</w:t>
      </w:r>
    </w:p>
    <w:p>
      <w:pPr>
        <w:spacing w:line="185"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Disadvantages:</w:t>
      </w:r>
    </w:p>
    <w:p>
      <w:pPr>
        <w:spacing w:line="184" w:lineRule="exact"/>
        <w:rPr>
          <w:rFonts w:ascii="Times New Roman" w:hAnsi="Times New Roman" w:eastAsia="Times New Roman"/>
        </w:rPr>
      </w:pPr>
    </w:p>
    <w:p>
      <w:pPr>
        <w:numPr>
          <w:ilvl w:val="0"/>
          <w:numId w:val="7"/>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Vanishing gradient problem.</w:t>
      </w:r>
    </w:p>
    <w:p>
      <w:pPr>
        <w:spacing w:line="180" w:lineRule="exact"/>
        <w:rPr>
          <w:rFonts w:ascii="Times New Roman" w:hAnsi="Times New Roman" w:eastAsia="Times New Roman"/>
          <w:sz w:val="24"/>
        </w:rPr>
      </w:pPr>
    </w:p>
    <w:p>
      <w:pPr>
        <w:numPr>
          <w:ilvl w:val="0"/>
          <w:numId w:val="7"/>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The gradients are low.</w:t>
      </w:r>
    </w:p>
    <w:p>
      <w:pPr>
        <w:spacing w:line="194" w:lineRule="exact"/>
        <w:rPr>
          <w:rFonts w:ascii="Times New Roman" w:hAnsi="Times New Roman" w:eastAsia="Times New Roman"/>
          <w:sz w:val="24"/>
        </w:rPr>
      </w:pPr>
    </w:p>
    <w:p>
      <w:pPr>
        <w:numPr>
          <w:ilvl w:val="0"/>
          <w:numId w:val="7"/>
        </w:numPr>
        <w:tabs>
          <w:tab w:val="left" w:pos="144"/>
        </w:tabs>
        <w:spacing w:line="248" w:lineRule="auto"/>
        <w:ind w:right="286"/>
        <w:rPr>
          <w:rFonts w:ascii="Times New Roman" w:hAnsi="Times New Roman" w:eastAsia="Times New Roman"/>
          <w:sz w:val="24"/>
        </w:rPr>
      </w:pPr>
      <w:r>
        <w:rPr>
          <w:rFonts w:ascii="Times New Roman" w:hAnsi="Times New Roman" w:eastAsia="Times New Roman"/>
          <w:sz w:val="24"/>
        </w:rPr>
        <w:t>Tanh is not monotonic, which means that its derivative is not always positive or negative. This can make it more difficult to optimize using some optimization techniques.</w:t>
      </w:r>
    </w:p>
    <w:p>
      <w:pPr>
        <w:spacing w:line="173" w:lineRule="exact"/>
        <w:rPr>
          <w:rFonts w:ascii="Times New Roman" w:hAnsi="Times New Roman" w:eastAsia="Times New Roman"/>
          <w:sz w:val="24"/>
        </w:rPr>
      </w:pPr>
    </w:p>
    <w:p>
      <w:pPr>
        <w:numPr>
          <w:ilvl w:val="0"/>
          <w:numId w:val="7"/>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Computationally expensive function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1"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4.ReLU function:</w:t>
      </w:r>
    </w:p>
    <w:p>
      <w:pPr>
        <w:spacing w:line="197" w:lineRule="exact"/>
        <w:rPr>
          <w:rFonts w:ascii="Times New Roman" w:hAnsi="Times New Roman" w:eastAsia="Times New Roman"/>
        </w:rPr>
      </w:pPr>
    </w:p>
    <w:p>
      <w:pPr>
        <w:spacing w:line="255" w:lineRule="auto"/>
        <w:ind w:right="266"/>
        <w:rPr>
          <w:rFonts w:ascii="Times New Roman" w:hAnsi="Times New Roman" w:eastAsia="Times New Roman"/>
          <w:sz w:val="24"/>
        </w:rPr>
      </w:pPr>
      <w:r>
        <w:rPr>
          <w:rFonts w:ascii="Times New Roman" w:hAnsi="Times New Roman" w:eastAsia="Times New Roman"/>
          <w:sz w:val="24"/>
        </w:rPr>
        <w:t>A Rectified Linear Activation Function (ReLU for short) is a piecewise linear function that outputs an input directly if it is positive and zero otherwise. Models that use it are easy to train and often perform better, making it the default activation function for many types of neural networks. The mathematical formula for the ReLU function is as follows:</w:t>
      </w:r>
    </w:p>
    <w:p>
      <w:pPr>
        <w:spacing w:line="167" w:lineRule="exact"/>
        <w:rPr>
          <w:rFonts w:ascii="Times New Roman" w:hAnsi="Times New Roman" w:eastAsia="Times New Roman"/>
        </w:rPr>
      </w:pPr>
    </w:p>
    <w:p>
      <w:pPr>
        <w:spacing w:line="0" w:lineRule="atLeast"/>
        <w:ind w:left="60"/>
        <w:rPr>
          <w:rFonts w:ascii="Times New Roman" w:hAnsi="Times New Roman" w:eastAsia="Times New Roman"/>
          <w:sz w:val="24"/>
        </w:rPr>
      </w:pPr>
      <w:r>
        <w:rPr>
          <w:rFonts w:ascii="Times New Roman" w:hAnsi="Times New Roman" w:eastAsia="Times New Roman"/>
          <w:sz w:val="24"/>
        </w:rPr>
        <w:t>f(x) = max (0,x)</w:t>
      </w:r>
    </w:p>
    <w:p>
      <w:pPr>
        <w:spacing w:line="185"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Advantage:</w:t>
      </w:r>
    </w:p>
    <w:p>
      <w:pPr>
        <w:spacing w:line="194" w:lineRule="exact"/>
        <w:rPr>
          <w:rFonts w:ascii="Times New Roman" w:hAnsi="Times New Roman" w:eastAsia="Times New Roman"/>
        </w:rPr>
      </w:pPr>
    </w:p>
    <w:p>
      <w:pPr>
        <w:numPr>
          <w:ilvl w:val="0"/>
          <w:numId w:val="8"/>
        </w:numPr>
        <w:tabs>
          <w:tab w:val="left" w:pos="144"/>
        </w:tabs>
        <w:spacing w:line="248" w:lineRule="auto"/>
        <w:ind w:right="266"/>
        <w:rPr>
          <w:rFonts w:ascii="Times New Roman" w:hAnsi="Times New Roman" w:eastAsia="Times New Roman"/>
          <w:sz w:val="24"/>
        </w:rPr>
      </w:pPr>
      <w:r>
        <w:rPr>
          <w:rFonts w:ascii="Times New Roman" w:hAnsi="Times New Roman" w:eastAsia="Times New Roman"/>
          <w:sz w:val="24"/>
        </w:rPr>
        <w:t>The ReLU function is nonlinear. This means that errors can be easily backpropagated and multiple layers of neurons are activated by her ReLU function.</w:t>
      </w:r>
    </w:p>
    <w:p>
      <w:pPr>
        <w:spacing w:line="185" w:lineRule="exact"/>
        <w:rPr>
          <w:rFonts w:ascii="Times New Roman" w:hAnsi="Times New Roman" w:eastAsia="Times New Roman"/>
          <w:sz w:val="24"/>
        </w:rPr>
      </w:pPr>
    </w:p>
    <w:p>
      <w:pPr>
        <w:numPr>
          <w:ilvl w:val="1"/>
          <w:numId w:val="8"/>
        </w:numPr>
        <w:tabs>
          <w:tab w:val="left" w:pos="204"/>
        </w:tabs>
        <w:spacing w:line="248" w:lineRule="auto"/>
        <w:ind w:right="226" w:firstLine="60"/>
        <w:rPr>
          <w:rFonts w:ascii="Times New Roman" w:hAnsi="Times New Roman" w:eastAsia="Times New Roman"/>
          <w:sz w:val="24"/>
        </w:rPr>
      </w:pPr>
      <w:r>
        <w:rPr>
          <w:rFonts w:ascii="Times New Roman" w:hAnsi="Times New Roman" w:eastAsia="Times New Roman"/>
          <w:sz w:val="24"/>
        </w:rPr>
        <w:t>It has been found to significantly speed up the convergence of stochastic gradient descent compared to the sigmoid and tanh functions.</w:t>
      </w:r>
    </w:p>
    <w:p>
      <w:pPr>
        <w:tabs>
          <w:tab w:val="left" w:pos="204"/>
        </w:tabs>
        <w:spacing w:line="248" w:lineRule="auto"/>
        <w:ind w:right="226" w:firstLine="60"/>
        <w:rPr>
          <w:rFonts w:ascii="Times New Roman" w:hAnsi="Times New Roman" w:eastAsia="Times New Roman"/>
          <w:sz w:val="24"/>
        </w:rPr>
        <w:sectPr>
          <w:pgSz w:w="11900" w:h="16838"/>
          <w:pgMar w:top="1440" w:right="1440" w:bottom="1440" w:left="1440" w:header="0" w:footer="0" w:gutter="0"/>
          <w:cols w:equalWidth="0" w:num="1">
            <w:col w:w="9026"/>
          </w:cols>
          <w:docGrid w:linePitch="360" w:charSpace="0"/>
        </w:sectPr>
      </w:pPr>
    </w:p>
    <w:p>
      <w:pPr>
        <w:spacing w:line="9" w:lineRule="exact"/>
        <w:rPr>
          <w:rFonts w:ascii="Times New Roman" w:hAnsi="Times New Roman" w:eastAsia="Times New Roman"/>
        </w:rPr>
      </w:pPr>
      <w:bookmarkStart w:id="4" w:name="page5"/>
      <w:bookmarkEnd w:id="4"/>
    </w:p>
    <w:p>
      <w:pPr>
        <w:numPr>
          <w:ilvl w:val="0"/>
          <w:numId w:val="9"/>
        </w:numPr>
        <w:tabs>
          <w:tab w:val="left" w:pos="144"/>
        </w:tabs>
        <w:spacing w:line="248" w:lineRule="auto"/>
        <w:ind w:right="326"/>
        <w:rPr>
          <w:rFonts w:ascii="Times New Roman" w:hAnsi="Times New Roman" w:eastAsia="Times New Roman"/>
          <w:sz w:val="24"/>
        </w:rPr>
      </w:pPr>
      <w:r>
        <w:rPr>
          <w:rFonts w:ascii="Times New Roman" w:hAnsi="Times New Roman" w:eastAsia="Times New Roman"/>
          <w:sz w:val="24"/>
        </w:rPr>
        <w:t>Not all neurons are activated at the same time. Since some neurons have zero output, few neurons are activated, the network is sparse and efficient, and easy to compute.</w:t>
      </w:r>
    </w:p>
    <w:p>
      <w:pPr>
        <w:spacing w:line="176"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Disadvantages:</w:t>
      </w:r>
    </w:p>
    <w:p>
      <w:pPr>
        <w:spacing w:line="182" w:lineRule="exact"/>
        <w:rPr>
          <w:rFonts w:ascii="Times New Roman" w:hAnsi="Times New Roman" w:eastAsia="Times New Roman"/>
        </w:rPr>
      </w:pPr>
    </w:p>
    <w:p>
      <w:pPr>
        <w:numPr>
          <w:ilvl w:val="0"/>
          <w:numId w:val="10"/>
        </w:numPr>
        <w:tabs>
          <w:tab w:val="left" w:pos="140"/>
        </w:tabs>
        <w:spacing w:line="0" w:lineRule="atLeast"/>
        <w:ind w:left="140" w:hanging="140"/>
        <w:rPr>
          <w:rFonts w:ascii="Times New Roman" w:hAnsi="Times New Roman" w:eastAsia="Times New Roman"/>
          <w:sz w:val="24"/>
        </w:rPr>
      </w:pPr>
      <w:r>
        <w:rPr>
          <w:rFonts w:ascii="Times New Roman" w:hAnsi="Times New Roman" w:eastAsia="Times New Roman"/>
          <w:sz w:val="24"/>
        </w:rPr>
        <w:t>It is not differentiable at zero and ReLU is unlimited.</w:t>
      </w:r>
    </w:p>
    <w:p>
      <w:pPr>
        <w:spacing w:line="194" w:lineRule="exact"/>
        <w:rPr>
          <w:rFonts w:ascii="Times New Roman" w:hAnsi="Times New Roman" w:eastAsia="Times New Roman"/>
          <w:sz w:val="24"/>
        </w:rPr>
      </w:pPr>
    </w:p>
    <w:p>
      <w:pPr>
        <w:numPr>
          <w:ilvl w:val="1"/>
          <w:numId w:val="10"/>
        </w:numPr>
        <w:tabs>
          <w:tab w:val="left" w:pos="204"/>
        </w:tabs>
        <w:spacing w:line="253" w:lineRule="auto"/>
        <w:ind w:right="326" w:firstLine="60"/>
        <w:jc w:val="both"/>
        <w:rPr>
          <w:rFonts w:ascii="Times New Roman" w:hAnsi="Times New Roman" w:eastAsia="Times New Roman"/>
          <w:sz w:val="24"/>
        </w:rPr>
      </w:pPr>
      <w:r>
        <w:rPr>
          <w:rFonts w:ascii="Times New Roman" w:hAnsi="Times New Roman" w:eastAsia="Times New Roman"/>
          <w:sz w:val="24"/>
        </w:rPr>
        <w:t>Negative inputs have zero slope. This means that activations in this region do not update the weights during backpropagation. This can create dead neurons that are never activated. This can be managed by reducing the learning rate and bias.</w:t>
      </w:r>
    </w:p>
    <w:p>
      <w:pPr>
        <w:spacing w:line="180" w:lineRule="exact"/>
        <w:rPr>
          <w:rFonts w:ascii="Times New Roman" w:hAnsi="Times New Roman" w:eastAsia="Times New Roman"/>
          <w:sz w:val="24"/>
        </w:rPr>
      </w:pPr>
    </w:p>
    <w:p>
      <w:pPr>
        <w:numPr>
          <w:ilvl w:val="1"/>
          <w:numId w:val="10"/>
        </w:numPr>
        <w:tabs>
          <w:tab w:val="left" w:pos="204"/>
        </w:tabs>
        <w:spacing w:line="256" w:lineRule="auto"/>
        <w:ind w:right="286" w:firstLine="60"/>
        <w:rPr>
          <w:rFonts w:ascii="Times New Roman" w:hAnsi="Times New Roman" w:eastAsia="Times New Roman"/>
          <w:sz w:val="24"/>
        </w:rPr>
      </w:pPr>
      <w:r>
        <w:rPr>
          <w:rFonts w:ascii="Times New Roman" w:hAnsi="Times New Roman" w:eastAsia="Times New Roman"/>
          <w:sz w:val="24"/>
        </w:rPr>
        <w:t>The ReLU output is not zero-centered, which degrades neural network performance. The gradients of the weights during backpropagation are either all positive or all negative. This can introduce undesirable zigzag dynamics into the weight gradient updates. This can be handled with batch norm. Batch norm alleviates this problem somewhat by adding these gradients to the entire batch of data, which may change sign with the last update of the weights.</w:t>
      </w:r>
    </w:p>
    <w:p>
      <w:pPr>
        <w:spacing w:line="180" w:lineRule="exact"/>
        <w:rPr>
          <w:rFonts w:ascii="Times New Roman" w:hAnsi="Times New Roman" w:eastAsia="Times New Roman"/>
          <w:sz w:val="24"/>
        </w:rPr>
      </w:pPr>
    </w:p>
    <w:p>
      <w:pPr>
        <w:numPr>
          <w:ilvl w:val="0"/>
          <w:numId w:val="10"/>
        </w:numPr>
        <w:tabs>
          <w:tab w:val="left" w:pos="144"/>
        </w:tabs>
        <w:spacing w:line="255" w:lineRule="auto"/>
        <w:ind w:right="66"/>
        <w:jc w:val="both"/>
        <w:rPr>
          <w:rFonts w:ascii="Times New Roman" w:hAnsi="Times New Roman" w:eastAsia="Times New Roman"/>
          <w:sz w:val="24"/>
        </w:rPr>
      </w:pPr>
      <w:r>
        <w:rPr>
          <w:rFonts w:ascii="Times New Roman" w:hAnsi="Times New Roman" w:eastAsia="Times New Roman"/>
          <w:sz w:val="24"/>
        </w:rPr>
        <w:t>Average activation is not zero. From ReLU, the network of subsequent layers has a positive bias because the average activation is greater than zero. Its computational simplicity makes it less computationally intensive than Sigmoid and Tanh, but the positive mean shift of the next layer slows down learn</w:t>
      </w:r>
      <w:bookmarkStart w:id="6" w:name="_GoBack"/>
      <w:bookmarkEnd w:id="6"/>
      <w:r>
        <w:rPr>
          <w:rFonts w:ascii="Times New Roman" w:hAnsi="Times New Roman" w:eastAsia="Times New Roman"/>
          <w:sz w:val="24"/>
        </w:rPr>
        <w:t>ing.</w:t>
      </w:r>
    </w:p>
    <w:p>
      <w:pPr>
        <w:spacing w:line="178" w:lineRule="exact"/>
        <w:rPr>
          <w:rFonts w:ascii="Times New Roman" w:hAnsi="Times New Roman" w:eastAsia="Times New Roman"/>
        </w:rPr>
      </w:pPr>
    </w:p>
    <w:p>
      <w:pPr>
        <w:spacing w:line="256" w:lineRule="auto"/>
        <w:ind w:right="46"/>
        <w:rPr>
          <w:rFonts w:ascii="Times New Roman" w:hAnsi="Times New Roman" w:eastAsia="Times New Roman"/>
          <w:sz w:val="24"/>
        </w:rPr>
      </w:pPr>
      <w:r>
        <w:rPr>
          <w:rFonts w:ascii="Times New Roman" w:hAnsi="Times New Roman" w:eastAsia="Times New Roman"/>
          <w:sz w:val="24"/>
        </w:rPr>
        <w:t>Always remember that ReLU functions should only be used in hidden layers. In conclusion, the ReLU function is a well-liked activation function since it is computationally effective and useful in many different kinds of neural networks. It does, however, have certain drawbacks, such as the potential for the "dying ReLU" problem and difficulties with optimization techniques.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6"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5.ELU function:</w:t>
      </w:r>
    </w:p>
    <w:p>
      <w:pPr>
        <w:spacing w:line="197" w:lineRule="exact"/>
        <w:rPr>
          <w:rFonts w:ascii="Times New Roman" w:hAnsi="Times New Roman" w:eastAsia="Times New Roman"/>
        </w:rPr>
      </w:pPr>
    </w:p>
    <w:p>
      <w:pPr>
        <w:spacing w:line="248" w:lineRule="auto"/>
        <w:ind w:right="526"/>
        <w:rPr>
          <w:rFonts w:ascii="Times New Roman" w:hAnsi="Times New Roman" w:eastAsia="Times New Roman"/>
          <w:sz w:val="24"/>
        </w:rPr>
      </w:pPr>
      <w:r>
        <w:rPr>
          <w:rFonts w:ascii="Times New Roman" w:hAnsi="Times New Roman" w:eastAsia="Times New Roman"/>
          <w:sz w:val="24"/>
        </w:rPr>
        <w:t>An ELU activation layer performs the identity operation on positive inputs and an exponential nonlinearity on negative inputs. The layer performs the following operation:</w:t>
      </w:r>
    </w:p>
    <w:p>
      <w:pPr>
        <w:spacing w:line="171" w:lineRule="exact"/>
        <w:rPr>
          <w:rFonts w:ascii="Times New Roman" w:hAnsi="Times New Roman" w:eastAsia="Times New Roman"/>
        </w:rPr>
      </w:pPr>
    </w:p>
    <w:p>
      <w:pPr>
        <w:spacing w:line="0" w:lineRule="atLeast"/>
        <w:ind w:left="60"/>
        <w:rPr>
          <w:rFonts w:ascii="Times New Roman" w:hAnsi="Times New Roman" w:eastAsia="Times New Roman"/>
          <w:sz w:val="24"/>
        </w:rPr>
      </w:pPr>
      <w:r>
        <w:rPr>
          <w:rFonts w:ascii="Times New Roman" w:hAnsi="Times New Roman" w:eastAsia="Times New Roman"/>
          <w:sz w:val="24"/>
        </w:rPr>
        <w:t>f ( x ) = { x , x ≥ 0 α (exp( x ) - 1) , x &lt; 0.</w:t>
      </w:r>
    </w:p>
    <w:p>
      <w:pPr>
        <w:spacing w:line="18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The default value of α is 1. Specify a value of α for the layer by setting the Alpha property.</w:t>
      </w:r>
    </w:p>
    <w:p>
      <w:pPr>
        <w:spacing w:line="2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where alpha is a hyperparameter that determines the negative saturation value.</w:t>
      </w:r>
    </w:p>
    <w:p>
      <w:pPr>
        <w:spacing w:line="185"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b/>
          <w:sz w:val="28"/>
        </w:rPr>
        <w:t>Advantages</w:t>
      </w:r>
      <w:r>
        <w:rPr>
          <w:rFonts w:ascii="Times New Roman" w:hAnsi="Times New Roman" w:eastAsia="Times New Roman"/>
          <w:sz w:val="24"/>
        </w:rPr>
        <w:t>:</w:t>
      </w:r>
    </w:p>
    <w:p>
      <w:pPr>
        <w:spacing w:line="197" w:lineRule="exact"/>
        <w:rPr>
          <w:rFonts w:ascii="Times New Roman" w:hAnsi="Times New Roman" w:eastAsia="Times New Roman"/>
        </w:rPr>
      </w:pPr>
    </w:p>
    <w:p>
      <w:pPr>
        <w:numPr>
          <w:ilvl w:val="0"/>
          <w:numId w:val="11"/>
        </w:numPr>
        <w:tabs>
          <w:tab w:val="left" w:pos="144"/>
        </w:tabs>
        <w:spacing w:line="253" w:lineRule="auto"/>
        <w:ind w:right="226"/>
        <w:rPr>
          <w:rFonts w:ascii="Times New Roman" w:hAnsi="Times New Roman" w:eastAsia="Times New Roman"/>
          <w:sz w:val="24"/>
        </w:rPr>
      </w:pPr>
      <w:r>
        <w:rPr>
          <w:rFonts w:ascii="Times New Roman" w:hAnsi="Times New Roman" w:eastAsia="Times New Roman"/>
          <w:sz w:val="24"/>
        </w:rPr>
        <w:t>Smoother gradients: The ELU function has a continuous derivative, which helps avoid the vanishing gradient problem that can occur with other activation functions like the sigmoid function.</w:t>
      </w:r>
    </w:p>
    <w:p>
      <w:pPr>
        <w:spacing w:line="178" w:lineRule="exact"/>
        <w:rPr>
          <w:rFonts w:ascii="Times New Roman" w:hAnsi="Times New Roman" w:eastAsia="Times New Roman"/>
          <w:sz w:val="24"/>
        </w:rPr>
      </w:pPr>
    </w:p>
    <w:p>
      <w:pPr>
        <w:numPr>
          <w:ilvl w:val="0"/>
          <w:numId w:val="11"/>
        </w:numPr>
        <w:tabs>
          <w:tab w:val="left" w:pos="144"/>
        </w:tabs>
        <w:spacing w:line="250" w:lineRule="auto"/>
        <w:ind w:right="6"/>
        <w:rPr>
          <w:rFonts w:ascii="Times New Roman" w:hAnsi="Times New Roman" w:eastAsia="Times New Roman"/>
          <w:sz w:val="24"/>
        </w:rPr>
      </w:pPr>
      <w:r>
        <w:rPr>
          <w:rFonts w:ascii="Times New Roman" w:hAnsi="Times New Roman" w:eastAsia="Times New Roman"/>
          <w:sz w:val="24"/>
        </w:rPr>
        <w:t>Gives smoother convergence for any negative axis value. For any positive output, it behaves like a step function and gives a constant output.</w:t>
      </w:r>
    </w:p>
    <w:p>
      <w:pPr>
        <w:spacing w:line="181" w:lineRule="exact"/>
        <w:rPr>
          <w:rFonts w:ascii="Times New Roman" w:hAnsi="Times New Roman" w:eastAsia="Times New Roman"/>
          <w:sz w:val="24"/>
        </w:rPr>
      </w:pPr>
    </w:p>
    <w:p>
      <w:pPr>
        <w:numPr>
          <w:ilvl w:val="0"/>
          <w:numId w:val="11"/>
        </w:numPr>
        <w:tabs>
          <w:tab w:val="left" w:pos="144"/>
        </w:tabs>
        <w:spacing w:line="248" w:lineRule="auto"/>
        <w:ind w:right="166"/>
        <w:rPr>
          <w:rFonts w:ascii="Times New Roman" w:hAnsi="Times New Roman" w:eastAsia="Times New Roman"/>
          <w:sz w:val="24"/>
        </w:rPr>
      </w:pPr>
      <w:r>
        <w:rPr>
          <w:rFonts w:ascii="Times New Roman" w:hAnsi="Times New Roman" w:eastAsia="Times New Roman"/>
          <w:sz w:val="24"/>
        </w:rPr>
        <w:t>Better performance: Empirical evidence suggests that ELU activation functions can lead to better performance in deep neural networks compared to other activation functions.</w:t>
      </w:r>
    </w:p>
    <w:p>
      <w:pPr>
        <w:tabs>
          <w:tab w:val="left" w:pos="144"/>
        </w:tabs>
        <w:spacing w:line="248" w:lineRule="auto"/>
        <w:ind w:right="166"/>
        <w:rPr>
          <w:rFonts w:ascii="Times New Roman" w:hAnsi="Times New Roman" w:eastAsia="Times New Roman"/>
          <w:sz w:val="24"/>
        </w:rPr>
        <w:sectPr>
          <w:pgSz w:w="11900" w:h="16838"/>
          <w:pgMar w:top="1440" w:right="1440" w:bottom="1440" w:left="1440" w:header="0" w:footer="0" w:gutter="0"/>
          <w:cols w:equalWidth="0" w:num="1">
            <w:col w:w="9026"/>
          </w:cols>
          <w:docGrid w:linePitch="360" w:charSpace="0"/>
        </w:sectPr>
      </w:pPr>
    </w:p>
    <w:p>
      <w:pPr>
        <w:spacing w:line="9" w:lineRule="exact"/>
        <w:rPr>
          <w:rFonts w:ascii="Times New Roman" w:hAnsi="Times New Roman" w:eastAsia="Times New Roman"/>
        </w:rPr>
      </w:pPr>
      <w:bookmarkStart w:id="5" w:name="page6"/>
      <w:bookmarkEnd w:id="5"/>
    </w:p>
    <w:p>
      <w:pPr>
        <w:numPr>
          <w:ilvl w:val="0"/>
          <w:numId w:val="12"/>
        </w:numPr>
        <w:tabs>
          <w:tab w:val="left" w:pos="204"/>
        </w:tabs>
        <w:spacing w:line="248" w:lineRule="auto"/>
        <w:ind w:right="306" w:firstLine="60"/>
        <w:rPr>
          <w:rFonts w:ascii="Times New Roman" w:hAnsi="Times New Roman" w:eastAsia="Times New Roman"/>
          <w:sz w:val="24"/>
        </w:rPr>
      </w:pPr>
      <w:r>
        <w:rPr>
          <w:rFonts w:ascii="Times New Roman" w:hAnsi="Times New Roman" w:eastAsia="Times New Roman"/>
          <w:sz w:val="24"/>
        </w:rPr>
        <w:t>Faster convergence: The ELU function has been shown to help networks converge faster than other activation functions.</w:t>
      </w:r>
    </w:p>
    <w:p>
      <w:pPr>
        <w:spacing w:line="176"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Disadvantages:</w:t>
      </w:r>
    </w:p>
    <w:p>
      <w:pPr>
        <w:spacing w:line="194" w:lineRule="exact"/>
        <w:rPr>
          <w:rFonts w:ascii="Times New Roman" w:hAnsi="Times New Roman" w:eastAsia="Times New Roman"/>
        </w:rPr>
      </w:pPr>
    </w:p>
    <w:p>
      <w:pPr>
        <w:numPr>
          <w:ilvl w:val="1"/>
          <w:numId w:val="13"/>
        </w:numPr>
        <w:tabs>
          <w:tab w:val="left" w:pos="204"/>
        </w:tabs>
        <w:spacing w:line="248" w:lineRule="auto"/>
        <w:ind w:right="846" w:firstLine="60"/>
        <w:rPr>
          <w:rFonts w:ascii="Times New Roman" w:hAnsi="Times New Roman" w:eastAsia="Times New Roman"/>
          <w:sz w:val="24"/>
        </w:rPr>
      </w:pPr>
      <w:r>
        <w:rPr>
          <w:rFonts w:ascii="Times New Roman" w:hAnsi="Times New Roman" w:eastAsia="Times New Roman"/>
          <w:sz w:val="24"/>
        </w:rPr>
        <w:t>Computationally expensive: The ELU function requires computing the exponential function, which can be computationally expensive.</w:t>
      </w:r>
    </w:p>
    <w:p>
      <w:pPr>
        <w:spacing w:line="185" w:lineRule="exact"/>
        <w:rPr>
          <w:rFonts w:ascii="Times New Roman" w:hAnsi="Times New Roman" w:eastAsia="Times New Roman"/>
          <w:sz w:val="24"/>
        </w:rPr>
      </w:pPr>
    </w:p>
    <w:p>
      <w:pPr>
        <w:numPr>
          <w:ilvl w:val="0"/>
          <w:numId w:val="13"/>
        </w:numPr>
        <w:tabs>
          <w:tab w:val="left" w:pos="144"/>
        </w:tabs>
        <w:spacing w:line="248" w:lineRule="auto"/>
        <w:ind w:right="446"/>
        <w:rPr>
          <w:rFonts w:ascii="Times New Roman" w:hAnsi="Times New Roman" w:eastAsia="Times New Roman"/>
          <w:sz w:val="24"/>
        </w:rPr>
      </w:pPr>
      <w:r>
        <w:rPr>
          <w:rFonts w:ascii="Times New Roman" w:hAnsi="Times New Roman" w:eastAsia="Times New Roman"/>
          <w:sz w:val="24"/>
        </w:rPr>
        <w:t>Unstable for large negative inputs: The ELU function can be unstable for large negative inputs, which can lead to numerical instability in the network.</w:t>
      </w:r>
    </w:p>
    <w:p>
      <w:pPr>
        <w:spacing w:line="173" w:lineRule="exact"/>
        <w:rPr>
          <w:rFonts w:ascii="Times New Roman" w:hAnsi="Times New Roman" w:eastAsia="Times New Roman"/>
          <w:sz w:val="24"/>
        </w:rPr>
      </w:pPr>
    </w:p>
    <w:p>
      <w:pPr>
        <w:numPr>
          <w:ilvl w:val="1"/>
          <w:numId w:val="13"/>
        </w:numPr>
        <w:tabs>
          <w:tab w:val="left" w:pos="200"/>
        </w:tabs>
        <w:spacing w:line="0" w:lineRule="atLeast"/>
        <w:ind w:left="200" w:hanging="140"/>
        <w:rPr>
          <w:rFonts w:ascii="Times New Roman" w:hAnsi="Times New Roman" w:eastAsia="Times New Roman"/>
          <w:sz w:val="24"/>
        </w:rPr>
      </w:pPr>
      <w:r>
        <w:rPr>
          <w:rFonts w:ascii="Times New Roman" w:hAnsi="Times New Roman" w:eastAsia="Times New Roman"/>
          <w:sz w:val="24"/>
        </w:rPr>
        <w:t>Not as well-known: The ELU function is not as well-known as other activation functions</w:t>
      </w:r>
    </w:p>
    <w:p>
      <w:pPr>
        <w:spacing w:line="33" w:lineRule="exact"/>
        <w:rPr>
          <w:rFonts w:ascii="Times New Roman" w:hAnsi="Times New Roman" w:eastAsia="Times New Roman"/>
          <w:sz w:val="24"/>
        </w:rPr>
      </w:pPr>
    </w:p>
    <w:p>
      <w:pPr>
        <w:spacing w:line="248" w:lineRule="auto"/>
        <w:ind w:right="86"/>
        <w:rPr>
          <w:rFonts w:ascii="Times New Roman" w:hAnsi="Times New Roman" w:eastAsia="Times New Roman"/>
          <w:sz w:val="24"/>
        </w:rPr>
      </w:pPr>
      <w:r>
        <w:rPr>
          <w:rFonts w:ascii="Times New Roman" w:hAnsi="Times New Roman" w:eastAsia="Times New Roman"/>
          <w:sz w:val="24"/>
        </w:rPr>
        <w:t>like the sigmoid and ReLU functions, which can make it harder to find resources and support for implementing it in neural networks.</w:t>
      </w:r>
    </w:p>
    <w:p>
      <w:pPr>
        <w:spacing w:line="176"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6. SELu function:</w:t>
      </w:r>
    </w:p>
    <w:p>
      <w:pPr>
        <w:spacing w:line="194" w:lineRule="exact"/>
        <w:rPr>
          <w:rFonts w:ascii="Times New Roman" w:hAnsi="Times New Roman" w:eastAsia="Times New Roman"/>
        </w:rPr>
      </w:pPr>
    </w:p>
    <w:p>
      <w:pPr>
        <w:spacing w:line="255" w:lineRule="auto"/>
        <w:ind w:right="426"/>
        <w:rPr>
          <w:rFonts w:ascii="Times New Roman" w:hAnsi="Times New Roman" w:eastAsia="Times New Roman"/>
          <w:sz w:val="24"/>
        </w:rPr>
      </w:pPr>
      <w:r>
        <w:rPr>
          <w:rFonts w:ascii="Times New Roman" w:hAnsi="Times New Roman" w:eastAsia="Times New Roman"/>
          <w:sz w:val="24"/>
        </w:rPr>
        <w:t>The SELu (Scaled Exponential Linear Unit) activation function is a type of activation function used in neural networks. Unlike other activation functions, such as ReLU, which have a hard cutoff at zero, SELu has a smooth, continuous curve. The Scaled Exponential Linear Unit (SELU) activation function is defined as:</w:t>
      </w:r>
    </w:p>
    <w:p>
      <w:pPr>
        <w:spacing w:line="178" w:lineRule="exact"/>
        <w:rPr>
          <w:rFonts w:ascii="Times New Roman" w:hAnsi="Times New Roman" w:eastAsia="Times New Roman"/>
        </w:rPr>
      </w:pPr>
    </w:p>
    <w:p>
      <w:pPr>
        <w:spacing w:line="250" w:lineRule="auto"/>
        <w:ind w:right="26"/>
        <w:rPr>
          <w:rFonts w:ascii="Times New Roman" w:hAnsi="Times New Roman" w:eastAsia="Times New Roman"/>
          <w:sz w:val="24"/>
        </w:rPr>
      </w:pPr>
      <w:r>
        <w:rPr>
          <w:rFonts w:ascii="Times New Roman" w:hAnsi="Times New Roman" w:eastAsia="Times New Roman"/>
          <w:sz w:val="24"/>
        </w:rPr>
        <w:t>if x &gt; 0: return scale * x. if x &lt; 0: return scale * alpha * (exp(x) - 1) where alpha and scale are predefined constants ( alpha=1.67326324 and scale=1.05070098 ).</w:t>
      </w:r>
    </w:p>
    <w:p>
      <w:pPr>
        <w:spacing w:line="171" w:lineRule="exact"/>
        <w:rPr>
          <w:rFonts w:ascii="Times New Roman" w:hAnsi="Times New Roman" w:eastAsia="Times New Roman"/>
        </w:rPr>
      </w:pPr>
    </w:p>
    <w:p>
      <w:pPr>
        <w:spacing w:line="0" w:lineRule="atLeast"/>
        <w:rPr>
          <w:rFonts w:ascii="Times New Roman" w:hAnsi="Times New Roman" w:eastAsia="Times New Roman"/>
          <w:b/>
          <w:sz w:val="28"/>
        </w:rPr>
      </w:pPr>
      <w:r>
        <w:rPr>
          <w:rFonts w:ascii="Times New Roman" w:hAnsi="Times New Roman" w:eastAsia="Times New Roman"/>
          <w:b/>
          <w:sz w:val="28"/>
        </w:rPr>
        <w:t>Advantages:</w:t>
      </w:r>
    </w:p>
    <w:p>
      <w:pPr>
        <w:spacing w:line="197" w:lineRule="exact"/>
        <w:rPr>
          <w:rFonts w:ascii="Times New Roman" w:hAnsi="Times New Roman" w:eastAsia="Times New Roman"/>
        </w:rPr>
      </w:pPr>
    </w:p>
    <w:p>
      <w:pPr>
        <w:numPr>
          <w:ilvl w:val="0"/>
          <w:numId w:val="14"/>
        </w:numPr>
        <w:tabs>
          <w:tab w:val="left" w:pos="144"/>
        </w:tabs>
        <w:spacing w:line="248" w:lineRule="auto"/>
        <w:ind w:right="426"/>
        <w:rPr>
          <w:rFonts w:ascii="Times New Roman" w:hAnsi="Times New Roman" w:eastAsia="Times New Roman"/>
          <w:sz w:val="24"/>
        </w:rPr>
      </w:pPr>
      <w:r>
        <w:rPr>
          <w:rFonts w:ascii="Times New Roman" w:hAnsi="Times New Roman" w:eastAsia="Times New Roman"/>
          <w:sz w:val="24"/>
        </w:rPr>
        <w:t>Like ReLU, SELU does not have vanishing gradient problem and hence, is used in deep neural networks.</w:t>
      </w:r>
    </w:p>
    <w:p>
      <w:pPr>
        <w:spacing w:line="186" w:lineRule="exact"/>
        <w:rPr>
          <w:rFonts w:ascii="Times New Roman" w:hAnsi="Times New Roman" w:eastAsia="Times New Roman"/>
          <w:sz w:val="24"/>
        </w:rPr>
      </w:pPr>
    </w:p>
    <w:p>
      <w:pPr>
        <w:numPr>
          <w:ilvl w:val="1"/>
          <w:numId w:val="14"/>
        </w:numPr>
        <w:tabs>
          <w:tab w:val="left" w:pos="204"/>
        </w:tabs>
        <w:spacing w:line="253" w:lineRule="auto"/>
        <w:ind w:right="206" w:firstLine="60"/>
        <w:rPr>
          <w:rFonts w:ascii="Times New Roman" w:hAnsi="Times New Roman" w:eastAsia="Times New Roman"/>
          <w:sz w:val="24"/>
        </w:rPr>
      </w:pPr>
      <w:r>
        <w:rPr>
          <w:rFonts w:ascii="Times New Roman" w:hAnsi="Times New Roman" w:eastAsia="Times New Roman"/>
          <w:sz w:val="24"/>
        </w:rPr>
        <w:t>SELUs learn faster and better than other activation functions without needing further procession. Moreover, other activation functions combined with batch normalization cannot compete with SELUs.</w:t>
      </w:r>
    </w:p>
    <w:p>
      <w:pPr>
        <w:spacing w:line="180" w:lineRule="exact"/>
        <w:rPr>
          <w:rFonts w:ascii="Times New Roman" w:hAnsi="Times New Roman" w:eastAsia="Times New Roman"/>
          <w:sz w:val="24"/>
        </w:rPr>
      </w:pPr>
    </w:p>
    <w:p>
      <w:pPr>
        <w:numPr>
          <w:ilvl w:val="0"/>
          <w:numId w:val="14"/>
        </w:numPr>
        <w:tabs>
          <w:tab w:val="left" w:pos="144"/>
        </w:tabs>
        <w:spacing w:line="253" w:lineRule="auto"/>
        <w:ind w:right="206"/>
        <w:rPr>
          <w:rFonts w:ascii="Times New Roman" w:hAnsi="Times New Roman" w:eastAsia="Times New Roman"/>
          <w:sz w:val="24"/>
        </w:rPr>
      </w:pPr>
      <w:r>
        <w:rPr>
          <w:rFonts w:ascii="Times New Roman" w:hAnsi="Times New Roman" w:eastAsia="Times New Roman"/>
          <w:sz w:val="24"/>
        </w:rPr>
        <w:t>SELu has been shown to perform better than other activation functions, such as ReLU and tanh, on a variety of deep learning tasks, including image classification and speech recognition</w:t>
      </w:r>
    </w:p>
    <w:p>
      <w:pPr>
        <w:spacing w:line="171" w:lineRule="exact"/>
        <w:rPr>
          <w:rFonts w:ascii="Times New Roman" w:hAnsi="Times New Roman" w:eastAsia="Times New Roman"/>
        </w:rPr>
      </w:pPr>
    </w:p>
    <w:p>
      <w:pPr>
        <w:spacing w:line="0" w:lineRule="atLeast"/>
        <w:ind w:left="80"/>
        <w:rPr>
          <w:rFonts w:ascii="Times New Roman" w:hAnsi="Times New Roman" w:eastAsia="Times New Roman"/>
          <w:b/>
          <w:sz w:val="28"/>
        </w:rPr>
      </w:pPr>
      <w:r>
        <w:rPr>
          <w:rFonts w:ascii="Times New Roman" w:hAnsi="Times New Roman" w:eastAsia="Times New Roman"/>
          <w:b/>
          <w:sz w:val="28"/>
        </w:rPr>
        <w:t>Disadvantages:</w:t>
      </w:r>
    </w:p>
    <w:p>
      <w:pPr>
        <w:spacing w:line="194" w:lineRule="exact"/>
        <w:rPr>
          <w:rFonts w:ascii="Times New Roman" w:hAnsi="Times New Roman" w:eastAsia="Times New Roman"/>
        </w:rPr>
      </w:pPr>
    </w:p>
    <w:p>
      <w:pPr>
        <w:numPr>
          <w:ilvl w:val="0"/>
          <w:numId w:val="15"/>
        </w:numPr>
        <w:tabs>
          <w:tab w:val="left" w:pos="144"/>
        </w:tabs>
        <w:spacing w:line="248" w:lineRule="auto"/>
        <w:ind w:right="146"/>
        <w:rPr>
          <w:rFonts w:ascii="Times New Roman" w:hAnsi="Times New Roman" w:eastAsia="Times New Roman"/>
          <w:sz w:val="24"/>
        </w:rPr>
      </w:pPr>
      <w:r>
        <w:rPr>
          <w:rFonts w:ascii="Times New Roman" w:hAnsi="Times New Roman" w:eastAsia="Times New Roman"/>
          <w:sz w:val="24"/>
        </w:rPr>
        <w:t>SELU is a relatively new activation function, so it is not yet used widely in practice. ReLU remains the preferred option.</w:t>
      </w:r>
    </w:p>
    <w:p>
      <w:pPr>
        <w:spacing w:line="186" w:lineRule="exact"/>
        <w:rPr>
          <w:rFonts w:ascii="Times New Roman" w:hAnsi="Times New Roman" w:eastAsia="Times New Roman"/>
          <w:sz w:val="24"/>
        </w:rPr>
      </w:pPr>
    </w:p>
    <w:p>
      <w:pPr>
        <w:numPr>
          <w:ilvl w:val="1"/>
          <w:numId w:val="15"/>
        </w:numPr>
        <w:tabs>
          <w:tab w:val="left" w:pos="204"/>
        </w:tabs>
        <w:spacing w:line="248" w:lineRule="auto"/>
        <w:ind w:right="126" w:firstLine="60"/>
        <w:rPr>
          <w:rFonts w:ascii="Times New Roman" w:hAnsi="Times New Roman" w:eastAsia="Times New Roman"/>
          <w:sz w:val="24"/>
        </w:rPr>
      </w:pPr>
      <w:r>
        <w:rPr>
          <w:rFonts w:ascii="Times New Roman" w:hAnsi="Times New Roman" w:eastAsia="Times New Roman"/>
          <w:sz w:val="24"/>
        </w:rPr>
        <w:t>More research on architectures such as CNNs and RNNs using SELUs is needed for wide-spread industry use</w:t>
      </w:r>
    </w:p>
    <w:p>
      <w:pPr>
        <w:spacing w:line="185" w:lineRule="exact"/>
        <w:rPr>
          <w:rFonts w:ascii="Times New Roman" w:hAnsi="Times New Roman" w:eastAsia="Times New Roman"/>
          <w:sz w:val="24"/>
        </w:rPr>
      </w:pPr>
    </w:p>
    <w:p>
      <w:pPr>
        <w:numPr>
          <w:ilvl w:val="0"/>
          <w:numId w:val="15"/>
        </w:numPr>
        <w:tabs>
          <w:tab w:val="left" w:pos="144"/>
        </w:tabs>
        <w:spacing w:line="255" w:lineRule="auto"/>
        <w:ind w:right="306"/>
        <w:rPr>
          <w:rFonts w:ascii="Times New Roman" w:hAnsi="Times New Roman" w:eastAsia="Times New Roman"/>
          <w:sz w:val="24"/>
        </w:rPr>
      </w:pPr>
      <w:r>
        <w:rPr>
          <w:rFonts w:ascii="Times New Roman" w:hAnsi="Times New Roman" w:eastAsia="Times New Roman"/>
          <w:sz w:val="24"/>
        </w:rPr>
        <w:t>SELu may not work well on all types of data. While it has been shown to work well on many deep learning tasks, it may not be the best choice for all types of data, and some experimentation may be necessary to determine the best activation function for a particular task</w:t>
      </w:r>
    </w:p>
    <w:p>
      <w:pPr>
        <w:tabs>
          <w:tab w:val="left" w:pos="144"/>
        </w:tabs>
        <w:spacing w:line="255" w:lineRule="auto"/>
        <w:ind w:right="306"/>
        <w:rPr>
          <w:rFonts w:ascii="Times New Roman" w:hAnsi="Times New Roman" w:eastAsia="Times New Roman"/>
          <w:sz w:val="24"/>
        </w:rPr>
        <w:sectPr>
          <w:pgSz w:w="11900" w:h="16838"/>
          <w:pgMar w:top="1440" w:right="1440" w:bottom="1440" w:left="1440" w:header="0" w:footer="0" w:gutter="0"/>
          <w:cols w:equalWidth="0" w:num="1">
            <w:col w:w="9026"/>
          </w:cols>
          <w:docGrid w:linePitch="360" w:charSpace="0"/>
        </w:sect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6"/>
    <w:multiLevelType w:val="multilevel"/>
    <w:tmpl w:val="0000000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7"/>
    <w:multiLevelType w:val="multilevel"/>
    <w:tmpl w:val="00000007"/>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8"/>
    <w:multiLevelType w:val="multilevel"/>
    <w:tmpl w:val="0000000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9"/>
    <w:multiLevelType w:val="multilevel"/>
    <w:tmpl w:val="0000000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9">
    <w:nsid w:val="0000000A"/>
    <w:multiLevelType w:val="multilevel"/>
    <w:tmpl w:val="0000000A"/>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0">
    <w:nsid w:val="0000000B"/>
    <w:multiLevelType w:val="multilevel"/>
    <w:tmpl w:val="0000000B"/>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0000000C"/>
    <w:multiLevelType w:val="multilevel"/>
    <w:tmpl w:val="0000000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0000000D"/>
    <w:multiLevelType w:val="multilevel"/>
    <w:tmpl w:val="0000000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3">
    <w:nsid w:val="0000000E"/>
    <w:multiLevelType w:val="multilevel"/>
    <w:tmpl w:val="0000000E"/>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4">
    <w:nsid w:val="0000000F"/>
    <w:multiLevelType w:val="multilevel"/>
    <w:tmpl w:val="0000000F"/>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C4393"/>
    <w:rsid w:val="0BEC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2023-03-11T19:43:00Z</dcterms:created>
  <dc:creator>User</dc:creator>
  <cp:lastModifiedBy>User</cp:lastModifiedBy>
  <dcterms:modified xsi:type="dcterms:W3CDTF">2023-03-11T19:50:44Z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04243DEB85C84C82B8FDC0AF6CCD9C88</vt:lpwstr>
  </property>
</Properties>
</file>